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2.0 -->
  <w:background w:color="ffffff">
    <v:background id="_x0000_s1025" filled="t" fillcolor="white"/>
  </w:background>
  <w:body>
    <w:p>
      <w:pPr>
        <w:pStyle w:val="divname"/>
        <w:pBdr>
          <w:top w:val="single" w:sz="104" w:space="0" w:color="A3B8DE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/>
        <w:ind w:left="0" w:right="0"/>
        <w:rPr>
          <w:rFonts w:ascii="Roboto" w:eastAsia="Roboto" w:hAnsi="Roboto" w:cs="Roboto"/>
          <w:caps/>
          <w:color w:val="A3B8DE"/>
          <w:sz w:val="60"/>
          <w:szCs w:val="60"/>
          <w:bdr w:val="none" w:sz="0" w:space="0" w:color="auto"/>
          <w:vertAlign w:val="baseline"/>
        </w:rPr>
      </w:pPr>
      <w:r>
        <w:rPr>
          <w:rStyle w:val="span"/>
          <w:caps/>
          <w:sz w:val="60"/>
          <w:szCs w:val="60"/>
        </w:rPr>
        <w:t>Cambria</w:t>
      </w:r>
      <w:r>
        <w:rPr>
          <w:rStyle w:val="span"/>
          <w:caps/>
          <w:sz w:val="60"/>
          <w:szCs w:val="60"/>
        </w:rPr>
        <w:t xml:space="preserve"> </w:t>
      </w:r>
      <w:r>
        <w:rPr>
          <w:rStyle w:val="span"/>
          <w:caps/>
          <w:sz w:val="60"/>
          <w:szCs w:val="60"/>
        </w:rPr>
        <w:t>Sullivan</w:t>
      </w:r>
    </w:p>
    <w:p>
      <w:pPr>
        <w:pStyle w:val="divaddres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00"/>
        <w:ind w:left="0" w:right="0"/>
        <w:rPr>
          <w:rFonts w:ascii="Roboto Condensed" w:eastAsia="Roboto Condensed" w:hAnsi="Roboto Condensed" w:cs="Roboto Condensed"/>
          <w:caps/>
          <w:color w:val="000000"/>
          <w:bdr w:val="none" w:sz="0" w:space="0" w:color="auto"/>
          <w:vertAlign w:val="baseline"/>
        </w:rPr>
      </w:pPr>
      <w:r>
        <w:rPr>
          <w:rStyle w:val="span"/>
          <w:caps/>
          <w:color w:val="000000"/>
        </w:rPr>
        <w:t>Pullman, WA 99163</w:t>
      </w:r>
      <w:r>
        <w:rPr>
          <w:rStyle w:val="documentzipsuffix"/>
          <w:caps/>
          <w:color w:val="000000"/>
        </w:rPr>
        <w:t xml:space="preserve"> </w:t>
      </w:r>
      <w:r>
        <w:rPr>
          <w:rStyle w:val="documentzipsuffix"/>
          <w:caps/>
          <w:color w:val="000000"/>
        </w:rPr>
        <w:br/>
      </w:r>
      <w:r>
        <w:rPr>
          <w:rStyle w:val="span"/>
          <w:caps/>
          <w:vanish/>
          <w:color w:val="000000"/>
        </w:rPr>
        <w:t>Pullman, WA 99163</w:t>
      </w:r>
      <w:r>
        <w:rPr>
          <w:rStyle w:val="documentzipprefix"/>
          <w:caps/>
          <w:vanish/>
          <w:color w:val="000000"/>
        </w:rPr>
        <w:t xml:space="preserve"> </w:t>
      </w:r>
      <w:r>
        <w:rPr>
          <w:rStyle w:val="span"/>
          <w:caps/>
          <w:color w:val="000000"/>
        </w:rPr>
        <w:t>509</w:t>
      </w:r>
      <w:r>
        <w:rPr>
          <w:rStyle w:val="span"/>
          <w:caps/>
          <w:color w:val="000000"/>
        </w:rPr>
        <w:noBreakHyphen/>
      </w:r>
      <w:r>
        <w:rPr>
          <w:rStyle w:val="span"/>
          <w:caps/>
          <w:color w:val="000000"/>
        </w:rPr>
        <w:t>592</w:t>
      </w:r>
      <w:r>
        <w:rPr>
          <w:rStyle w:val="span"/>
          <w:caps/>
          <w:color w:val="000000"/>
        </w:rPr>
        <w:noBreakHyphen/>
      </w:r>
      <w:r>
        <w:rPr>
          <w:rStyle w:val="span"/>
          <w:caps/>
          <w:color w:val="000000"/>
        </w:rPr>
        <w:t>6141</w:t>
      </w:r>
      <w:r>
        <w:rPr>
          <w:color w:val="000000"/>
          <w:bdr w:val="none" w:sz="0" w:space="0" w:color="auto"/>
          <w:vertAlign w:val="baseline"/>
        </w:rPr>
        <w:t xml:space="preserve"> </w:t>
      </w:r>
      <w:r>
        <w:rPr>
          <w:rStyle w:val="span"/>
          <w:caps/>
          <w:color w:val="000000"/>
        </w:rPr>
        <w:t xml:space="preserve">| </w:t>
      </w:r>
      <w:r>
        <w:rPr>
          <w:rStyle w:val="span"/>
          <w:caps/>
          <w:color w:val="000000"/>
        </w:rPr>
        <w:t>cambriasullivan@gmail.com</w:t>
      </w:r>
      <w:r>
        <w:rPr>
          <w:color w:val="000000"/>
          <w:bdr w:val="none" w:sz="0" w:space="0" w:color="auto"/>
          <w:vertAlign w:val="baseline"/>
        </w:rPr>
        <w:t xml:space="preserve"> </w:t>
      </w:r>
      <w:r>
        <w:rPr>
          <w:rStyle w:val="span"/>
          <w:caps/>
          <w:color w:val="000000"/>
        </w:rPr>
        <w:t xml:space="preserve">| </w:t>
      </w:r>
      <w:r>
        <w:rPr>
          <w:rStyle w:val="span"/>
          <w:b/>
          <w:bCs/>
          <w:caps/>
          <w:color w:val="000000"/>
        </w:rPr>
        <w:t>WWW</w:t>
      </w:r>
      <w:r>
        <w:rPr>
          <w:rStyle w:val="span"/>
          <w:b/>
          <w:bCs/>
          <w:caps/>
          <w:color w:val="000000"/>
        </w:rPr>
        <w:t>:</w:t>
      </w:r>
      <w:r>
        <w:rPr>
          <w:rStyle w:val="span"/>
          <w:b/>
          <w:bCs/>
          <w:caps/>
          <w:color w:val="000000"/>
        </w:rPr>
        <w:t> </w:t>
      </w:r>
      <w:r>
        <w:rPr>
          <w:rStyle w:val="span"/>
          <w:caps/>
          <w:color w:val="000000"/>
        </w:rPr>
        <w:t>https://digitalchemistwebstudio.com</w:t>
      </w:r>
      <w:r>
        <w:rPr>
          <w:rStyle w:val="divdocumentsocialnth-last-child1sprtr"/>
          <w:caps/>
          <w:vanish/>
          <w:color w:val="000000"/>
        </w:rPr>
        <w:t> </w:t>
      </w:r>
      <w:r>
        <w:rPr>
          <w:rStyle w:val="divdocumentsocialnth-last-child1sprtr"/>
          <w:caps/>
          <w:vanish/>
          <w:color w:val="000000"/>
        </w:rPr>
        <w:t>|</w:t>
      </w:r>
      <w:r>
        <w:rPr>
          <w:rStyle w:val="span"/>
          <w:caps/>
          <w:color w:val="000000"/>
        </w:rPr>
        <w:t xml:space="preserve"> </w:t>
      </w: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00" w:lineRule="exact"/>
        <w:ind w:left="0" w:right="0"/>
        <w:rPr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</w:pPr>
    </w:p>
    <w:p>
      <w:pPr>
        <w:pStyle w:val="divdocumentsmryWrapparagraphwrappersummtop"/>
        <w:pBdr>
          <w:top w:val="dotted" w:sz="16" w:space="0" w:color="A3B8DE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00" w:lineRule="exact"/>
        <w:ind w:left="0" w:right="0"/>
        <w:rPr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</w:pPr>
    </w:p>
    <w:p>
      <w:pPr>
        <w:pStyle w:val="divdocumentdiv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/>
        <w:ind w:left="0" w:right="0"/>
        <w:rPr>
          <w:rFonts w:ascii="Roboto Condensed" w:eastAsia="Roboto Condensed" w:hAnsi="Roboto Condensed" w:cs="Roboto Condensed"/>
          <w:b/>
          <w:bCs/>
          <w:caps/>
          <w:color w:val="231F20"/>
          <w:sz w:val="28"/>
          <w:szCs w:val="28"/>
          <w:bdr w:val="none" w:sz="0" w:space="0" w:color="auto"/>
          <w:vertAlign w:val="baseline"/>
        </w:rPr>
      </w:pPr>
      <w:r>
        <w:rPr>
          <w:caps/>
          <w:color w:val="231F20"/>
          <w:bdr w:val="none" w:sz="0" w:space="0" w:color="auto"/>
          <w:vertAlign w:val="baseline"/>
        </w:rPr>
        <w:t>Professional Summary</w:t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0" w:right="0"/>
        <w:rPr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</w:pPr>
      <w:r>
        <w:rPr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  <w:t>Front-end developer with experience in HTML, CSS, JavaScript (ES6), React, Python, PHP, and SQL. Strong communicator with excellent organizational abilities, adept at fostering collaborative team environments. A Bachelor's degree in Anthropology has honed my analytical skills and deepened my understanding of diverse perspectives. References available upon request.</w:t>
      </w:r>
    </w:p>
    <w:p>
      <w:pPr>
        <w:pStyle w:val="divdocumentsmryWrapparagraphwrappersummbottom"/>
        <w:pBdr>
          <w:top w:val="none" w:sz="0" w:space="0" w:color="auto"/>
          <w:left w:val="none" w:sz="0" w:space="0" w:color="auto"/>
          <w:bottom w:val="dotted" w:sz="16" w:space="0" w:color="A3B8DE"/>
          <w:right w:val="none" w:sz="0" w:space="0" w:color="auto"/>
        </w:pBdr>
        <w:shd w:val="clear" w:color="auto" w:fill="FFFFFF"/>
        <w:spacing w:before="0" w:after="0" w:line="240" w:lineRule="exact"/>
        <w:ind w:left="0" w:right="0"/>
        <w:rPr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</w:pPr>
    </w:p>
    <w:p>
      <w:pPr>
        <w:pStyle w:val="divdocumentdiv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00" w:after="0"/>
        <w:ind w:left="0" w:right="0"/>
        <w:rPr>
          <w:rFonts w:ascii="Roboto Condensed" w:eastAsia="Roboto Condensed" w:hAnsi="Roboto Condensed" w:cs="Roboto Condensed"/>
          <w:b/>
          <w:bCs/>
          <w:caps/>
          <w:color w:val="231F20"/>
          <w:sz w:val="28"/>
          <w:szCs w:val="28"/>
          <w:bdr w:val="none" w:sz="0" w:space="0" w:color="auto"/>
          <w:vertAlign w:val="baseline"/>
        </w:rPr>
      </w:pPr>
      <w:r>
        <w:rPr>
          <w:caps/>
          <w:color w:val="231F20"/>
          <w:bdr w:val="none" w:sz="0" w:space="0" w:color="auto"/>
          <w:vertAlign w:val="baseline"/>
        </w:rPr>
        <w:t>Education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60" w:lineRule="atLeast"/>
        <w:ind w:left="0" w:right="0"/>
        <w:rPr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</w:pPr>
      <w:r>
        <w:rPr>
          <w:rStyle w:val="span"/>
          <w:rFonts w:ascii="Roboto Condensed" w:eastAsia="Roboto Condensed" w:hAnsi="Roboto Condensed" w:cs="Roboto Condensed"/>
          <w:color w:val="000000"/>
        </w:rPr>
        <w:t>Bachelor of Arts</w:t>
      </w:r>
      <w:r>
        <w:rPr>
          <w:rStyle w:val="span"/>
          <w:rFonts w:ascii="Roboto Condensed" w:eastAsia="Roboto Condensed" w:hAnsi="Roboto Condensed" w:cs="Roboto Condensed"/>
          <w:color w:val="000000"/>
        </w:rPr>
        <w:t xml:space="preserve"> - </w:t>
      </w:r>
      <w:r>
        <w:rPr>
          <w:rStyle w:val="span"/>
          <w:rFonts w:ascii="Roboto Condensed" w:eastAsia="Roboto Condensed" w:hAnsi="Roboto Condensed" w:cs="Roboto Condensed"/>
          <w:color w:val="000000"/>
        </w:rPr>
        <w:t>Social Science - Anthropology</w:t>
      </w:r>
      <w:r>
        <w:rPr>
          <w:rStyle w:val="singlecolumnspanpaddedlinenth-child1"/>
          <w:rFonts w:ascii="Roboto Condensed" w:eastAsia="Roboto Condensed" w:hAnsi="Roboto Condensed" w:cs="Roboto Condensed"/>
          <w:color w:val="000000"/>
        </w:rPr>
        <w:t xml:space="preserve"> </w:t>
      </w:r>
    </w:p>
    <w:p>
      <w:pPr>
        <w:pStyle w:val="spanpaddedline"/>
        <w:shd w:val="clear" w:color="auto" w:fill="FFFFFF"/>
        <w:spacing w:before="0" w:after="0" w:line="360" w:lineRule="atLeast"/>
        <w:ind w:left="0" w:right="0"/>
        <w:rPr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</w:pPr>
      <w:r>
        <w:rPr>
          <w:rStyle w:val="span"/>
          <w:rFonts w:ascii="Roboto Condensed" w:eastAsia="Roboto Condensed" w:hAnsi="Roboto Condensed" w:cs="Roboto Condensed"/>
          <w:color w:val="000000"/>
        </w:rPr>
        <w:t>Lewis-Clark State College</w:t>
      </w:r>
      <w:r>
        <w:rPr>
          <w:rStyle w:val="span"/>
          <w:rFonts w:ascii="Roboto Condensed" w:eastAsia="Roboto Condensed" w:hAnsi="Roboto Condensed" w:cs="Roboto Condensed"/>
          <w:color w:val="000000"/>
        </w:rPr>
        <w:t xml:space="preserve"> </w:t>
      </w:r>
      <w:r>
        <w:rPr>
          <w:rStyle w:val="span"/>
          <w:rFonts w:ascii="Roboto Condensed" w:eastAsia="Roboto Condensed" w:hAnsi="Roboto Condensed" w:cs="Roboto Condensed"/>
          <w:color w:val="000000"/>
        </w:rPr>
        <w:t>//</w:t>
      </w:r>
      <w:r>
        <w:rPr>
          <w:rStyle w:val="span"/>
          <w:rFonts w:ascii="Roboto Condensed" w:eastAsia="Roboto Condensed" w:hAnsi="Roboto Condensed" w:cs="Roboto Condensed"/>
          <w:color w:val="000000"/>
        </w:rPr>
        <w:t xml:space="preserve"> </w:t>
      </w:r>
      <w:r>
        <w:rPr>
          <w:rStyle w:val="span"/>
          <w:rFonts w:ascii="Roboto Condensed" w:eastAsia="Roboto Condensed" w:hAnsi="Roboto Condensed" w:cs="Roboto Condensed"/>
          <w:color w:val="000000"/>
        </w:rPr>
        <w:t>Lewiston, ID</w:t>
      </w:r>
      <w:r>
        <w:rPr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  <w:t xml:space="preserve"> </w:t>
      </w:r>
      <w:r>
        <w:rPr>
          <w:rStyle w:val="span"/>
          <w:rFonts w:ascii="Roboto Condensed" w:eastAsia="Roboto Condensed" w:hAnsi="Roboto Condensed" w:cs="Roboto Condensed"/>
          <w:color w:val="000000"/>
        </w:rPr>
        <w:t>//</w:t>
      </w:r>
      <w:r>
        <w:rPr>
          <w:rStyle w:val="span"/>
          <w:rFonts w:ascii="Roboto Condensed" w:eastAsia="Roboto Condensed" w:hAnsi="Roboto Condensed" w:cs="Roboto Condensed"/>
          <w:color w:val="000000"/>
        </w:rPr>
        <w:t xml:space="preserve"> </w:t>
      </w:r>
      <w:r>
        <w:rPr>
          <w:rStyle w:val="span"/>
          <w:rFonts w:ascii="Roboto Condensed" w:eastAsia="Roboto Condensed" w:hAnsi="Roboto Condensed" w:cs="Roboto Condensed"/>
          <w:color w:val="000000"/>
        </w:rPr>
        <w:t>May 2017</w:t>
      </w:r>
    </w:p>
    <w:p>
      <w:pPr>
        <w:pStyle w:val="ulli"/>
        <w:numPr>
          <w:ilvl w:val="0"/>
          <w:numId w:val="1"/>
        </w:numPr>
        <w:shd w:val="clear" w:color="auto" w:fill="FFFFFF"/>
        <w:spacing w:before="0" w:after="0" w:line="360" w:lineRule="atLeast"/>
        <w:ind w:left="460" w:right="0" w:hanging="210"/>
        <w:rPr>
          <w:rStyle w:val="span"/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</w:pPr>
      <w:r>
        <w:rPr>
          <w:rStyle w:val="span"/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  <w:t>Focused on cultural and linguistic anthropology and other social sciences, as well as supplemental studies in natural science, literature, and mathematics.</w:t>
      </w:r>
    </w:p>
    <w:p>
      <w:pPr>
        <w:pStyle w:val="ulli"/>
        <w:numPr>
          <w:ilvl w:val="0"/>
          <w:numId w:val="1"/>
        </w:numPr>
        <w:shd w:val="clear" w:color="auto" w:fill="FFFFFF"/>
        <w:spacing w:after="0" w:line="360" w:lineRule="atLeast"/>
        <w:ind w:left="460" w:right="0" w:hanging="210"/>
        <w:rPr>
          <w:rStyle w:val="span"/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</w:pPr>
      <w:r>
        <w:rPr>
          <w:rStyle w:val="span"/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  <w:t>Collaborated closely with professors in an administrative capacity as a research assistant on academic projects.</w:t>
      </w:r>
    </w:p>
    <w:p>
      <w:pPr>
        <w:pStyle w:val="ulli"/>
        <w:numPr>
          <w:ilvl w:val="0"/>
          <w:numId w:val="1"/>
        </w:numPr>
        <w:shd w:val="clear" w:color="auto" w:fill="FFFFFF"/>
        <w:spacing w:after="0" w:line="360" w:lineRule="atLeast"/>
        <w:ind w:left="460" w:right="0" w:hanging="210"/>
        <w:rPr>
          <w:rStyle w:val="span"/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</w:pPr>
      <w:r>
        <w:rPr>
          <w:rStyle w:val="span"/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  <w:t>Demonstrated administrative and leadership skills such as project management, team coordination, and meeting moderation during four cumulative semesters of holding student office.</w:t>
      </w:r>
    </w:p>
    <w:p>
      <w:pPr>
        <w:pStyle w:val="divdocumentdiv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00" w:after="0"/>
        <w:ind w:left="0" w:right="0"/>
        <w:rPr>
          <w:rFonts w:ascii="Roboto Condensed" w:eastAsia="Roboto Condensed" w:hAnsi="Roboto Condensed" w:cs="Roboto Condensed"/>
          <w:b/>
          <w:bCs/>
          <w:caps/>
          <w:color w:val="231F20"/>
          <w:sz w:val="28"/>
          <w:szCs w:val="28"/>
          <w:bdr w:val="none" w:sz="0" w:space="0" w:color="auto"/>
          <w:vertAlign w:val="baseline"/>
        </w:rPr>
      </w:pPr>
      <w:r>
        <w:rPr>
          <w:caps/>
          <w:color w:val="231F20"/>
          <w:bdr w:val="none" w:sz="0" w:space="0" w:color="auto"/>
          <w:vertAlign w:val="baseline"/>
        </w:rPr>
        <w:t>Skills</w:t>
      </w:r>
    </w:p>
    <w:tbl>
      <w:tblPr>
        <w:tblStyle w:val="divdocumenttable"/>
        <w:tblW w:w="0" w:type="auto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4880"/>
        <w:gridCol w:w="4880"/>
      </w:tblGrid>
      <w:tr>
        <w:tblPrEx>
          <w:tblW w:w="0" w:type="auto"/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488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ulli"/>
              <w:numPr>
                <w:ilvl w:val="0"/>
                <w:numId w:val="2"/>
              </w:numPr>
              <w:spacing w:before="0" w:after="0" w:line="360" w:lineRule="atLeast"/>
              <w:ind w:left="460" w:right="0" w:hanging="210"/>
              <w:rPr>
                <w:rFonts w:ascii="Roboto Condensed" w:eastAsia="Roboto Condensed" w:hAnsi="Roboto Condensed" w:cs="Roboto Condensed"/>
                <w:color w:val="000000"/>
                <w:bdr w:val="none" w:sz="0" w:space="0" w:color="auto"/>
                <w:vertAlign w:val="baseline"/>
              </w:rPr>
            </w:pPr>
            <w:r>
              <w:rPr>
                <w:rFonts w:ascii="Roboto Condensed" w:eastAsia="Roboto Condensed" w:hAnsi="Roboto Condensed" w:cs="Roboto Condensed"/>
                <w:color w:val="000000"/>
                <w:bdr w:val="none" w:sz="0" w:space="0" w:color="auto"/>
                <w:vertAlign w:val="baseline"/>
              </w:rPr>
              <w:t>Proficient in both front-end and back-end development, with experience in Python, React, JavaScript, and SQL.</w:t>
            </w:r>
          </w:p>
          <w:p>
            <w:pPr>
              <w:pStyle w:val="ulli"/>
              <w:numPr>
                <w:ilvl w:val="0"/>
                <w:numId w:val="2"/>
              </w:numPr>
              <w:spacing w:after="0" w:line="360" w:lineRule="atLeast"/>
              <w:ind w:left="460" w:right="0" w:hanging="210"/>
              <w:rPr>
                <w:rFonts w:ascii="Roboto Condensed" w:eastAsia="Roboto Condensed" w:hAnsi="Roboto Condensed" w:cs="Roboto Condensed"/>
                <w:color w:val="000000"/>
                <w:bdr w:val="none" w:sz="0" w:space="0" w:color="auto"/>
                <w:vertAlign w:val="baseline"/>
              </w:rPr>
            </w:pPr>
            <w:r>
              <w:rPr>
                <w:rFonts w:ascii="Roboto Condensed" w:eastAsia="Roboto Condensed" w:hAnsi="Roboto Condensed" w:cs="Roboto Condensed"/>
                <w:color w:val="000000"/>
                <w:bdr w:val="none" w:sz="0" w:space="0" w:color="auto"/>
                <w:vertAlign w:val="baseline"/>
              </w:rPr>
              <w:t>Skilled in using version control systems like Git and GitHub, adhering to best practices for version control and code management.</w:t>
            </w:r>
          </w:p>
          <w:p>
            <w:pPr>
              <w:pStyle w:val="ulli"/>
              <w:numPr>
                <w:ilvl w:val="0"/>
                <w:numId w:val="2"/>
              </w:numPr>
              <w:spacing w:after="0" w:line="360" w:lineRule="atLeast"/>
              <w:ind w:left="460" w:right="0" w:hanging="210"/>
              <w:rPr>
                <w:rFonts w:ascii="Roboto Condensed" w:eastAsia="Roboto Condensed" w:hAnsi="Roboto Condensed" w:cs="Roboto Condensed"/>
                <w:color w:val="000000"/>
                <w:bdr w:val="none" w:sz="0" w:space="0" w:color="auto"/>
                <w:vertAlign w:val="baseline"/>
              </w:rPr>
            </w:pPr>
            <w:r>
              <w:rPr>
                <w:rFonts w:ascii="Roboto Condensed" w:eastAsia="Roboto Condensed" w:hAnsi="Roboto Condensed" w:cs="Roboto Condensed"/>
                <w:color w:val="000000"/>
                <w:bdr w:val="none" w:sz="0" w:space="0" w:color="auto"/>
                <w:vertAlign w:val="baseline"/>
              </w:rPr>
              <w:t>Experience with essential development concepts such as APIs, object-oriented programming, database structures, REST architecture and HTTPS functions.</w:t>
            </w:r>
          </w:p>
          <w:p>
            <w:pPr>
              <w:pStyle w:val="ulli"/>
              <w:numPr>
                <w:ilvl w:val="0"/>
                <w:numId w:val="2"/>
              </w:numPr>
              <w:spacing w:after="0" w:line="360" w:lineRule="atLeast"/>
              <w:ind w:left="460" w:right="0" w:hanging="210"/>
              <w:rPr>
                <w:rFonts w:ascii="Roboto Condensed" w:eastAsia="Roboto Condensed" w:hAnsi="Roboto Condensed" w:cs="Roboto Condensed"/>
                <w:color w:val="000000"/>
                <w:bdr w:val="none" w:sz="0" w:space="0" w:color="auto"/>
                <w:vertAlign w:val="baseline"/>
              </w:rPr>
            </w:pPr>
            <w:r>
              <w:rPr>
                <w:rFonts w:ascii="Roboto Condensed" w:eastAsia="Roboto Condensed" w:hAnsi="Roboto Condensed" w:cs="Roboto Condensed"/>
                <w:color w:val="000000"/>
                <w:bdr w:val="none" w:sz="0" w:space="0" w:color="auto"/>
                <w:vertAlign w:val="baseline"/>
              </w:rPr>
              <w:t>Experience with Linux environments, including systems administration and server functionality.</w:t>
            </w:r>
          </w:p>
        </w:tc>
        <w:tc>
          <w:tcPr>
            <w:tcW w:w="4880" w:type="dxa"/>
            <w:tcBorders>
              <w:left w:val="single" w:sz="8" w:space="0" w:color="FFFFFF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ulli"/>
              <w:numPr>
                <w:ilvl w:val="0"/>
                <w:numId w:val="3"/>
              </w:numPr>
              <w:spacing w:before="0" w:after="0" w:line="360" w:lineRule="atLeast"/>
              <w:ind w:left="460" w:right="0" w:hanging="210"/>
              <w:rPr>
                <w:rFonts w:ascii="Roboto Condensed" w:eastAsia="Roboto Condensed" w:hAnsi="Roboto Condensed" w:cs="Roboto Condensed"/>
                <w:color w:val="000000"/>
                <w:bdr w:val="none" w:sz="0" w:space="0" w:color="auto"/>
                <w:vertAlign w:val="baseline"/>
              </w:rPr>
            </w:pPr>
            <w:r>
              <w:rPr>
                <w:rFonts w:ascii="Roboto Condensed" w:eastAsia="Roboto Condensed" w:hAnsi="Roboto Condensed" w:cs="Roboto Condensed"/>
                <w:color w:val="000000"/>
                <w:bdr w:val="none" w:sz="0" w:space="0" w:color="auto"/>
                <w:vertAlign w:val="baseline"/>
              </w:rPr>
              <w:t>Experience with server technologies and frameworks such as Node.js.</w:t>
            </w:r>
          </w:p>
          <w:p>
            <w:pPr>
              <w:pStyle w:val="ulli"/>
              <w:numPr>
                <w:ilvl w:val="0"/>
                <w:numId w:val="3"/>
              </w:numPr>
              <w:spacing w:after="0" w:line="360" w:lineRule="atLeast"/>
              <w:ind w:left="460" w:right="0" w:hanging="210"/>
              <w:rPr>
                <w:rFonts w:ascii="Roboto Condensed" w:eastAsia="Roboto Condensed" w:hAnsi="Roboto Condensed" w:cs="Roboto Condensed"/>
                <w:color w:val="000000"/>
                <w:bdr w:val="none" w:sz="0" w:space="0" w:color="auto"/>
                <w:vertAlign w:val="baseline"/>
              </w:rPr>
            </w:pPr>
            <w:r>
              <w:rPr>
                <w:rFonts w:ascii="Roboto Condensed" w:eastAsia="Roboto Condensed" w:hAnsi="Roboto Condensed" w:cs="Roboto Condensed"/>
                <w:color w:val="000000"/>
                <w:bdr w:val="none" w:sz="0" w:space="0" w:color="auto"/>
                <w:vertAlign w:val="baseline"/>
              </w:rPr>
              <w:t>Capable of researching and synthesizing information from multiple sources in order to solve complex problems.</w:t>
            </w:r>
          </w:p>
          <w:p>
            <w:pPr>
              <w:pStyle w:val="ulli"/>
              <w:numPr>
                <w:ilvl w:val="0"/>
                <w:numId w:val="3"/>
              </w:numPr>
              <w:spacing w:after="0" w:line="360" w:lineRule="atLeast"/>
              <w:ind w:left="460" w:right="0" w:hanging="210"/>
              <w:rPr>
                <w:rFonts w:ascii="Roboto Condensed" w:eastAsia="Roboto Condensed" w:hAnsi="Roboto Condensed" w:cs="Roboto Condensed"/>
                <w:color w:val="000000"/>
                <w:bdr w:val="none" w:sz="0" w:space="0" w:color="auto"/>
                <w:vertAlign w:val="baseline"/>
              </w:rPr>
            </w:pPr>
            <w:r>
              <w:rPr>
                <w:rFonts w:ascii="Roboto Condensed" w:eastAsia="Roboto Condensed" w:hAnsi="Roboto Condensed" w:cs="Roboto Condensed"/>
                <w:color w:val="000000"/>
                <w:bdr w:val="none" w:sz="0" w:space="0" w:color="auto"/>
                <w:vertAlign w:val="baseline"/>
              </w:rPr>
              <w:t>Deeply passionate about software development and a positive contributor to any team environment.</w:t>
            </w:r>
          </w:p>
          <w:p>
            <w:pPr>
              <w:pStyle w:val="ulli"/>
              <w:numPr>
                <w:ilvl w:val="0"/>
                <w:numId w:val="3"/>
              </w:numPr>
              <w:spacing w:after="0" w:line="360" w:lineRule="atLeast"/>
              <w:ind w:left="460" w:right="0" w:hanging="210"/>
              <w:rPr>
                <w:rFonts w:ascii="Roboto Condensed" w:eastAsia="Roboto Condensed" w:hAnsi="Roboto Condensed" w:cs="Roboto Condensed"/>
                <w:color w:val="000000"/>
                <w:bdr w:val="none" w:sz="0" w:space="0" w:color="auto"/>
                <w:vertAlign w:val="baseline"/>
              </w:rPr>
            </w:pPr>
            <w:r>
              <w:rPr>
                <w:rFonts w:ascii="Roboto Condensed" w:eastAsia="Roboto Condensed" w:hAnsi="Roboto Condensed" w:cs="Roboto Condensed"/>
                <w:color w:val="000000"/>
                <w:bdr w:val="none" w:sz="0" w:space="0" w:color="auto"/>
                <w:vertAlign w:val="baseline"/>
              </w:rPr>
              <w:t>Follow best practices for structuring code, commenting effectively, and testing.</w:t>
            </w:r>
          </w:p>
        </w:tc>
      </w:tr>
    </w:tbl>
    <w:p>
      <w:pPr>
        <w:pStyle w:val="ulli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460" w:right="0" w:hanging="210"/>
        <w:rPr>
          <w:rFonts w:ascii="Roboto Condensed" w:eastAsia="Roboto Condensed" w:hAnsi="Roboto Condensed" w:cs="Roboto Condensed"/>
          <w:vanish/>
          <w:color w:val="000000"/>
          <w:bdr w:val="none" w:sz="0" w:space="0" w:color="auto"/>
          <w:vertAlign w:val="baseline"/>
        </w:rPr>
      </w:pPr>
      <w:r>
        <w:rPr>
          <w:rFonts w:ascii="Roboto Condensed" w:eastAsia="Roboto Condensed" w:hAnsi="Roboto Condensed" w:cs="Roboto Condensed"/>
          <w:vanish/>
          <w:color w:val="000000"/>
          <w:bdr w:val="none" w:sz="0" w:space="0" w:color="auto"/>
          <w:vertAlign w:val="baseline"/>
        </w:rPr>
        <w:t>Proficient in both front-end and back-end development, with experience in Python, React, JavaScript, and SQL.</w:t>
      </w:r>
    </w:p>
    <w:p>
      <w:pPr>
        <w:pStyle w:val="ulli"/>
        <w:numPr>
          <w:ilvl w:val="0"/>
          <w:numId w:val="4"/>
        </w:numPr>
        <w:shd w:val="clear" w:color="auto" w:fill="FFFFFF"/>
        <w:spacing w:after="0" w:line="360" w:lineRule="atLeast"/>
        <w:ind w:left="460" w:right="0" w:hanging="210"/>
        <w:rPr>
          <w:rFonts w:ascii="Roboto Condensed" w:eastAsia="Roboto Condensed" w:hAnsi="Roboto Condensed" w:cs="Roboto Condensed"/>
          <w:vanish/>
          <w:color w:val="000000"/>
          <w:bdr w:val="none" w:sz="0" w:space="0" w:color="auto"/>
          <w:vertAlign w:val="baseline"/>
        </w:rPr>
      </w:pPr>
      <w:r>
        <w:rPr>
          <w:rFonts w:ascii="Roboto Condensed" w:eastAsia="Roboto Condensed" w:hAnsi="Roboto Condensed" w:cs="Roboto Condensed"/>
          <w:vanish/>
          <w:color w:val="000000"/>
          <w:bdr w:val="none" w:sz="0" w:space="0" w:color="auto"/>
          <w:vertAlign w:val="baseline"/>
        </w:rPr>
        <w:t>Skilled in using version control systems like Git and GitHub, adhering to best practices for version control and code management.</w:t>
      </w:r>
    </w:p>
    <w:p>
      <w:pPr>
        <w:pStyle w:val="ulli"/>
        <w:numPr>
          <w:ilvl w:val="0"/>
          <w:numId w:val="4"/>
        </w:numPr>
        <w:shd w:val="clear" w:color="auto" w:fill="FFFFFF"/>
        <w:spacing w:after="0" w:line="360" w:lineRule="atLeast"/>
        <w:ind w:left="460" w:right="0" w:hanging="210"/>
        <w:rPr>
          <w:rFonts w:ascii="Roboto Condensed" w:eastAsia="Roboto Condensed" w:hAnsi="Roboto Condensed" w:cs="Roboto Condensed"/>
          <w:vanish/>
          <w:color w:val="000000"/>
          <w:bdr w:val="none" w:sz="0" w:space="0" w:color="auto"/>
          <w:vertAlign w:val="baseline"/>
        </w:rPr>
      </w:pPr>
      <w:r>
        <w:rPr>
          <w:rFonts w:ascii="Roboto Condensed" w:eastAsia="Roboto Condensed" w:hAnsi="Roboto Condensed" w:cs="Roboto Condensed"/>
          <w:vanish/>
          <w:color w:val="000000"/>
          <w:bdr w:val="none" w:sz="0" w:space="0" w:color="auto"/>
          <w:vertAlign w:val="baseline"/>
        </w:rPr>
        <w:t>Experience with essential development concepts such as APIs, object-oriented programming, database structures, REST architecture and HTTPS functions.</w:t>
      </w:r>
    </w:p>
    <w:p>
      <w:pPr>
        <w:pStyle w:val="ulli"/>
        <w:numPr>
          <w:ilvl w:val="0"/>
          <w:numId w:val="4"/>
        </w:numPr>
        <w:shd w:val="clear" w:color="auto" w:fill="FFFFFF"/>
        <w:spacing w:after="0" w:line="360" w:lineRule="atLeast"/>
        <w:ind w:left="460" w:right="0" w:hanging="210"/>
        <w:rPr>
          <w:rFonts w:ascii="Roboto Condensed" w:eastAsia="Roboto Condensed" w:hAnsi="Roboto Condensed" w:cs="Roboto Condensed"/>
          <w:vanish/>
          <w:color w:val="000000"/>
          <w:bdr w:val="none" w:sz="0" w:space="0" w:color="auto"/>
          <w:vertAlign w:val="baseline"/>
        </w:rPr>
      </w:pPr>
      <w:r>
        <w:rPr>
          <w:rFonts w:ascii="Roboto Condensed" w:eastAsia="Roboto Condensed" w:hAnsi="Roboto Condensed" w:cs="Roboto Condensed"/>
          <w:vanish/>
          <w:color w:val="000000"/>
          <w:bdr w:val="none" w:sz="0" w:space="0" w:color="auto"/>
          <w:vertAlign w:val="baseline"/>
        </w:rPr>
        <w:t>Experience with Linux environments, including systems administration and server functionality.</w:t>
      </w:r>
    </w:p>
    <w:p>
      <w:pPr>
        <w:pStyle w:val="ulli"/>
        <w:numPr>
          <w:ilvl w:val="0"/>
          <w:numId w:val="5"/>
        </w:numPr>
        <w:shd w:val="clear" w:color="auto" w:fill="FFFFFF"/>
        <w:spacing w:before="0" w:after="0" w:line="360" w:lineRule="atLeast"/>
        <w:ind w:left="460" w:right="0" w:hanging="210"/>
        <w:rPr>
          <w:rFonts w:ascii="Roboto Condensed" w:eastAsia="Roboto Condensed" w:hAnsi="Roboto Condensed" w:cs="Roboto Condensed"/>
          <w:vanish/>
          <w:color w:val="000000"/>
          <w:bdr w:val="none" w:sz="0" w:space="0" w:color="auto"/>
          <w:vertAlign w:val="baseline"/>
        </w:rPr>
      </w:pPr>
      <w:r>
        <w:rPr>
          <w:rFonts w:ascii="Roboto Condensed" w:eastAsia="Roboto Condensed" w:hAnsi="Roboto Condensed" w:cs="Roboto Condensed"/>
          <w:vanish/>
          <w:color w:val="000000"/>
          <w:bdr w:val="none" w:sz="0" w:space="0" w:color="auto"/>
          <w:vertAlign w:val="baseline"/>
        </w:rPr>
        <w:t>Experience with server technologies and frameworks such as Node.js.</w:t>
      </w:r>
    </w:p>
    <w:p>
      <w:pPr>
        <w:pStyle w:val="ulli"/>
        <w:numPr>
          <w:ilvl w:val="0"/>
          <w:numId w:val="5"/>
        </w:numPr>
        <w:shd w:val="clear" w:color="auto" w:fill="FFFFFF"/>
        <w:spacing w:after="0" w:line="360" w:lineRule="atLeast"/>
        <w:ind w:left="460" w:right="0" w:hanging="210"/>
        <w:rPr>
          <w:rFonts w:ascii="Roboto Condensed" w:eastAsia="Roboto Condensed" w:hAnsi="Roboto Condensed" w:cs="Roboto Condensed"/>
          <w:vanish/>
          <w:color w:val="000000"/>
          <w:bdr w:val="none" w:sz="0" w:space="0" w:color="auto"/>
          <w:vertAlign w:val="baseline"/>
        </w:rPr>
      </w:pPr>
      <w:r>
        <w:rPr>
          <w:rFonts w:ascii="Roboto Condensed" w:eastAsia="Roboto Condensed" w:hAnsi="Roboto Condensed" w:cs="Roboto Condensed"/>
          <w:vanish/>
          <w:color w:val="000000"/>
          <w:bdr w:val="none" w:sz="0" w:space="0" w:color="auto"/>
          <w:vertAlign w:val="baseline"/>
        </w:rPr>
        <w:t>Capable of researching and synthesizing information from multiple sources in order to solve complex problems.</w:t>
      </w:r>
    </w:p>
    <w:p>
      <w:pPr>
        <w:pStyle w:val="ulli"/>
        <w:numPr>
          <w:ilvl w:val="0"/>
          <w:numId w:val="5"/>
        </w:numPr>
        <w:shd w:val="clear" w:color="auto" w:fill="FFFFFF"/>
        <w:spacing w:after="0" w:line="360" w:lineRule="atLeast"/>
        <w:ind w:left="460" w:right="0" w:hanging="210"/>
        <w:rPr>
          <w:rFonts w:ascii="Roboto Condensed" w:eastAsia="Roboto Condensed" w:hAnsi="Roboto Condensed" w:cs="Roboto Condensed"/>
          <w:vanish/>
          <w:color w:val="000000"/>
          <w:bdr w:val="none" w:sz="0" w:space="0" w:color="auto"/>
          <w:vertAlign w:val="baseline"/>
        </w:rPr>
      </w:pPr>
      <w:r>
        <w:rPr>
          <w:rFonts w:ascii="Roboto Condensed" w:eastAsia="Roboto Condensed" w:hAnsi="Roboto Condensed" w:cs="Roboto Condensed"/>
          <w:vanish/>
          <w:color w:val="000000"/>
          <w:bdr w:val="none" w:sz="0" w:space="0" w:color="auto"/>
          <w:vertAlign w:val="baseline"/>
        </w:rPr>
        <w:t>Deeply passionate about software development and a positive contributor to any team environment.</w:t>
      </w:r>
    </w:p>
    <w:p>
      <w:pPr>
        <w:pStyle w:val="ulli"/>
        <w:numPr>
          <w:ilvl w:val="0"/>
          <w:numId w:val="5"/>
        </w:numPr>
        <w:shd w:val="clear" w:color="auto" w:fill="FFFFFF"/>
        <w:spacing w:after="0" w:line="360" w:lineRule="atLeast"/>
        <w:ind w:left="460" w:right="0" w:hanging="210"/>
        <w:rPr>
          <w:rFonts w:ascii="Roboto Condensed" w:eastAsia="Roboto Condensed" w:hAnsi="Roboto Condensed" w:cs="Roboto Condensed"/>
          <w:vanish/>
          <w:color w:val="000000"/>
          <w:bdr w:val="none" w:sz="0" w:space="0" w:color="auto"/>
          <w:vertAlign w:val="baseline"/>
        </w:rPr>
      </w:pPr>
      <w:r>
        <w:rPr>
          <w:rFonts w:ascii="Roboto Condensed" w:eastAsia="Roboto Condensed" w:hAnsi="Roboto Condensed" w:cs="Roboto Condensed"/>
          <w:vanish/>
          <w:color w:val="000000"/>
          <w:bdr w:val="none" w:sz="0" w:space="0" w:color="auto"/>
          <w:vertAlign w:val="baseline"/>
        </w:rPr>
        <w:t>Follow best practices for structuring code, commenting effectively, and testing.</w:t>
      </w:r>
    </w:p>
    <w:p>
      <w:pPr>
        <w:pStyle w:val="divdocumentdiv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00" w:after="0"/>
        <w:ind w:left="0" w:right="0"/>
        <w:rPr>
          <w:rFonts w:ascii="Roboto Condensed" w:eastAsia="Roboto Condensed" w:hAnsi="Roboto Condensed" w:cs="Roboto Condensed"/>
          <w:b/>
          <w:bCs/>
          <w:caps/>
          <w:color w:val="231F20"/>
          <w:sz w:val="28"/>
          <w:szCs w:val="28"/>
          <w:bdr w:val="none" w:sz="0" w:space="0" w:color="auto"/>
          <w:vertAlign w:val="baseline"/>
        </w:rPr>
      </w:pPr>
      <w:r>
        <w:rPr>
          <w:caps/>
          <w:color w:val="231F20"/>
          <w:bdr w:val="none" w:sz="0" w:space="0" w:color="auto"/>
          <w:vertAlign w:val="baseline"/>
        </w:rPr>
        <w:t>Work History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60" w:lineRule="atLeast"/>
        <w:ind w:left="0" w:right="0"/>
        <w:rPr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</w:pPr>
      <w:r>
        <w:rPr>
          <w:rStyle w:val="span"/>
          <w:rFonts w:ascii="Roboto Condensed" w:eastAsia="Roboto Condensed" w:hAnsi="Roboto Condensed" w:cs="Roboto Condensed"/>
          <w:color w:val="000000"/>
        </w:rPr>
        <w:t>Pullman Transit</w:t>
      </w:r>
      <w:r>
        <w:rPr>
          <w:rStyle w:val="singlecolumnspanpaddedlinenth-child1"/>
          <w:rFonts w:ascii="Roboto Condensed" w:eastAsia="Roboto Condensed" w:hAnsi="Roboto Condensed" w:cs="Roboto Condensed"/>
          <w:color w:val="000000"/>
        </w:rPr>
        <w:t xml:space="preserve"> </w:t>
      </w:r>
    </w:p>
    <w:p>
      <w:pPr>
        <w:pStyle w:val="spanpaddedline"/>
        <w:shd w:val="clear" w:color="auto" w:fill="FFFFFF"/>
        <w:spacing w:before="0" w:after="0" w:line="360" w:lineRule="atLeast"/>
        <w:ind w:left="0" w:right="0"/>
        <w:rPr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</w:pPr>
      <w:r>
        <w:rPr>
          <w:rStyle w:val="span"/>
          <w:rFonts w:ascii="Roboto Condensed" w:eastAsia="Roboto Condensed" w:hAnsi="Roboto Condensed" w:cs="Roboto Condensed"/>
          <w:color w:val="000000"/>
        </w:rPr>
        <w:t>Dispatcher</w:t>
      </w:r>
      <w:r>
        <w:rPr>
          <w:rStyle w:val="span"/>
          <w:rFonts w:ascii="Roboto Condensed" w:eastAsia="Roboto Condensed" w:hAnsi="Roboto Condensed" w:cs="Roboto Condensed"/>
          <w:color w:val="000000"/>
        </w:rPr>
        <w:t xml:space="preserve"> </w:t>
      </w:r>
      <w:r>
        <w:rPr>
          <w:rStyle w:val="span"/>
          <w:rFonts w:ascii="Roboto Condensed" w:eastAsia="Roboto Condensed" w:hAnsi="Roboto Condensed" w:cs="Roboto Condensed"/>
          <w:color w:val="000000"/>
        </w:rPr>
        <w:t>//</w:t>
      </w:r>
      <w:r>
        <w:rPr>
          <w:rStyle w:val="span"/>
          <w:rFonts w:ascii="Roboto Condensed" w:eastAsia="Roboto Condensed" w:hAnsi="Roboto Condensed" w:cs="Roboto Condensed"/>
          <w:color w:val="000000"/>
        </w:rPr>
        <w:t xml:space="preserve"> </w:t>
      </w:r>
      <w:r>
        <w:rPr>
          <w:rStyle w:val="span"/>
          <w:rFonts w:ascii="Roboto Condensed" w:eastAsia="Roboto Condensed" w:hAnsi="Roboto Condensed" w:cs="Roboto Condensed"/>
          <w:color w:val="000000"/>
        </w:rPr>
        <w:t>Pullman, WA</w:t>
      </w:r>
      <w:r>
        <w:rPr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  <w:t xml:space="preserve"> </w:t>
      </w:r>
      <w:r>
        <w:rPr>
          <w:rStyle w:val="span"/>
          <w:rFonts w:ascii="Roboto Condensed" w:eastAsia="Roboto Condensed" w:hAnsi="Roboto Condensed" w:cs="Roboto Condensed"/>
          <w:color w:val="000000"/>
        </w:rPr>
        <w:t>//</w:t>
      </w:r>
      <w:r>
        <w:rPr>
          <w:rStyle w:val="span"/>
          <w:rFonts w:ascii="Roboto Condensed" w:eastAsia="Roboto Condensed" w:hAnsi="Roboto Condensed" w:cs="Roboto Condensed"/>
          <w:color w:val="000000"/>
        </w:rPr>
        <w:t xml:space="preserve"> </w:t>
      </w:r>
      <w:r>
        <w:rPr>
          <w:rStyle w:val="span"/>
          <w:rFonts w:ascii="Roboto Condensed" w:eastAsia="Roboto Condensed" w:hAnsi="Roboto Condensed" w:cs="Roboto Condensed"/>
          <w:color w:val="000000"/>
        </w:rPr>
        <w:t>November 2022</w:t>
      </w:r>
      <w:r>
        <w:rPr>
          <w:rStyle w:val="span"/>
          <w:rFonts w:ascii="Roboto Condensed" w:eastAsia="Roboto Condensed" w:hAnsi="Roboto Condensed" w:cs="Roboto Condensed"/>
          <w:color w:val="000000"/>
        </w:rPr>
        <w:t xml:space="preserve"> to </w:t>
      </w:r>
      <w:r>
        <w:rPr>
          <w:rStyle w:val="span"/>
          <w:rFonts w:ascii="Roboto Condensed" w:eastAsia="Roboto Condensed" w:hAnsi="Roboto Condensed" w:cs="Roboto Condensed"/>
          <w:color w:val="000000"/>
        </w:rPr>
        <w:t>July 2023</w:t>
      </w:r>
    </w:p>
    <w:p>
      <w:pPr>
        <w:pStyle w:val="ulli"/>
        <w:numPr>
          <w:ilvl w:val="0"/>
          <w:numId w:val="6"/>
        </w:numPr>
        <w:shd w:val="clear" w:color="auto" w:fill="FFFFFF"/>
        <w:spacing w:before="0" w:after="0" w:line="360" w:lineRule="atLeast"/>
        <w:ind w:left="460" w:right="0" w:hanging="210"/>
        <w:rPr>
          <w:rStyle w:val="span"/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</w:pPr>
      <w:r>
        <w:rPr>
          <w:rStyle w:val="span"/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  <w:t>Managed team of approximately 20 drivers.</w:t>
      </w:r>
    </w:p>
    <w:p>
      <w:pPr>
        <w:pStyle w:val="ulli"/>
        <w:numPr>
          <w:ilvl w:val="0"/>
          <w:numId w:val="6"/>
        </w:numPr>
        <w:shd w:val="clear" w:color="auto" w:fill="FFFFFF"/>
        <w:spacing w:after="0" w:line="360" w:lineRule="atLeast"/>
        <w:ind w:left="460" w:right="0" w:hanging="210"/>
        <w:rPr>
          <w:rStyle w:val="span"/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</w:pPr>
      <w:r>
        <w:rPr>
          <w:rStyle w:val="span"/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  <w:t>Updated, maintained, and corrected large database structures.</w:t>
      </w:r>
    </w:p>
    <w:p>
      <w:pPr>
        <w:pStyle w:val="ulli"/>
        <w:numPr>
          <w:ilvl w:val="0"/>
          <w:numId w:val="6"/>
        </w:numPr>
        <w:shd w:val="clear" w:color="auto" w:fill="FFFFFF"/>
        <w:spacing w:after="0" w:line="360" w:lineRule="atLeast"/>
        <w:ind w:left="460" w:right="0" w:hanging="210"/>
        <w:rPr>
          <w:rStyle w:val="span"/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</w:pPr>
      <w:r>
        <w:rPr>
          <w:rStyle w:val="span"/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  <w:t>Directed dispatching, routing, and tracking of over twenty fleet vehicles.</w:t>
      </w:r>
    </w:p>
    <w:p>
      <w:pPr>
        <w:pStyle w:val="ulli"/>
        <w:numPr>
          <w:ilvl w:val="0"/>
          <w:numId w:val="6"/>
        </w:numPr>
        <w:shd w:val="clear" w:color="auto" w:fill="FFFFFF"/>
        <w:spacing w:after="0" w:line="360" w:lineRule="atLeast"/>
        <w:ind w:left="460" w:right="0" w:hanging="210"/>
        <w:rPr>
          <w:rStyle w:val="span"/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</w:pPr>
      <w:r>
        <w:rPr>
          <w:rStyle w:val="span"/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  <w:t>Maintained detailed records of calls in physical and electronic databases.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line="360" w:lineRule="atLeast"/>
        <w:ind w:left="0" w:right="0"/>
        <w:rPr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</w:pPr>
      <w:r>
        <w:rPr>
          <w:rStyle w:val="span"/>
          <w:rFonts w:ascii="Roboto Condensed" w:eastAsia="Roboto Condensed" w:hAnsi="Roboto Condensed" w:cs="Roboto Condensed"/>
          <w:color w:val="000000"/>
        </w:rPr>
        <w:t>Schweitzer Engineering Laboratories</w:t>
      </w:r>
      <w:r>
        <w:rPr>
          <w:rStyle w:val="singlecolumnspanpaddedlinenth-child1"/>
          <w:rFonts w:ascii="Roboto Condensed" w:eastAsia="Roboto Condensed" w:hAnsi="Roboto Condensed" w:cs="Roboto Condensed"/>
          <w:color w:val="000000"/>
        </w:rPr>
        <w:t xml:space="preserve"> </w:t>
      </w:r>
    </w:p>
    <w:p>
      <w:pPr>
        <w:pStyle w:val="spanpaddedline"/>
        <w:shd w:val="clear" w:color="auto" w:fill="FFFFFF"/>
        <w:spacing w:before="0" w:after="0" w:line="360" w:lineRule="atLeast"/>
        <w:ind w:left="0" w:right="0"/>
        <w:rPr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</w:pPr>
      <w:r>
        <w:rPr>
          <w:rStyle w:val="span"/>
          <w:rFonts w:ascii="Roboto Condensed" w:eastAsia="Roboto Condensed" w:hAnsi="Roboto Condensed" w:cs="Roboto Condensed"/>
          <w:color w:val="000000"/>
        </w:rPr>
        <w:t>Senior Assembler</w:t>
      </w:r>
      <w:r>
        <w:rPr>
          <w:rStyle w:val="span"/>
          <w:rFonts w:ascii="Roboto Condensed" w:eastAsia="Roboto Condensed" w:hAnsi="Roboto Condensed" w:cs="Roboto Condensed"/>
          <w:color w:val="000000"/>
        </w:rPr>
        <w:t xml:space="preserve"> </w:t>
      </w:r>
      <w:r>
        <w:rPr>
          <w:rStyle w:val="span"/>
          <w:rFonts w:ascii="Roboto Condensed" w:eastAsia="Roboto Condensed" w:hAnsi="Roboto Condensed" w:cs="Roboto Condensed"/>
          <w:color w:val="000000"/>
        </w:rPr>
        <w:t>//</w:t>
      </w:r>
      <w:r>
        <w:rPr>
          <w:rStyle w:val="span"/>
          <w:rFonts w:ascii="Roboto Condensed" w:eastAsia="Roboto Condensed" w:hAnsi="Roboto Condensed" w:cs="Roboto Condensed"/>
          <w:color w:val="000000"/>
        </w:rPr>
        <w:t xml:space="preserve"> </w:t>
      </w:r>
      <w:r>
        <w:rPr>
          <w:rStyle w:val="span"/>
          <w:rFonts w:ascii="Roboto Condensed" w:eastAsia="Roboto Condensed" w:hAnsi="Roboto Condensed" w:cs="Roboto Condensed"/>
          <w:color w:val="000000"/>
        </w:rPr>
        <w:t>Pullman, WA</w:t>
      </w:r>
      <w:r>
        <w:rPr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  <w:t xml:space="preserve"> </w:t>
      </w:r>
      <w:r>
        <w:rPr>
          <w:rStyle w:val="span"/>
          <w:rFonts w:ascii="Roboto Condensed" w:eastAsia="Roboto Condensed" w:hAnsi="Roboto Condensed" w:cs="Roboto Condensed"/>
          <w:color w:val="000000"/>
        </w:rPr>
        <w:t>//</w:t>
      </w:r>
      <w:r>
        <w:rPr>
          <w:rStyle w:val="span"/>
          <w:rFonts w:ascii="Roboto Condensed" w:eastAsia="Roboto Condensed" w:hAnsi="Roboto Condensed" w:cs="Roboto Condensed"/>
          <w:color w:val="000000"/>
        </w:rPr>
        <w:t xml:space="preserve"> </w:t>
      </w:r>
      <w:r>
        <w:rPr>
          <w:rStyle w:val="span"/>
          <w:rFonts w:ascii="Roboto Condensed" w:eastAsia="Roboto Condensed" w:hAnsi="Roboto Condensed" w:cs="Roboto Condensed"/>
          <w:color w:val="000000"/>
        </w:rPr>
        <w:t>February 2020</w:t>
      </w:r>
      <w:r>
        <w:rPr>
          <w:rStyle w:val="span"/>
          <w:rFonts w:ascii="Roboto Condensed" w:eastAsia="Roboto Condensed" w:hAnsi="Roboto Condensed" w:cs="Roboto Condensed"/>
          <w:color w:val="000000"/>
        </w:rPr>
        <w:t xml:space="preserve"> to </w:t>
      </w:r>
      <w:r>
        <w:rPr>
          <w:rStyle w:val="span"/>
          <w:rFonts w:ascii="Roboto Condensed" w:eastAsia="Roboto Condensed" w:hAnsi="Roboto Condensed" w:cs="Roboto Condensed"/>
          <w:color w:val="000000"/>
        </w:rPr>
        <w:t>November 2022</w:t>
      </w:r>
    </w:p>
    <w:p>
      <w:pPr>
        <w:pStyle w:val="ulli"/>
        <w:numPr>
          <w:ilvl w:val="0"/>
          <w:numId w:val="7"/>
        </w:numPr>
        <w:shd w:val="clear" w:color="auto" w:fill="FFFFFF"/>
        <w:spacing w:before="0" w:after="0" w:line="360" w:lineRule="atLeast"/>
        <w:ind w:left="460" w:right="0" w:hanging="210"/>
        <w:rPr>
          <w:rStyle w:val="span"/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</w:pPr>
      <w:r>
        <w:rPr>
          <w:rStyle w:val="span"/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  <w:t>Assembled components with minimal supervision, exceeding expected project milestones.</w:t>
      </w:r>
    </w:p>
    <w:p>
      <w:pPr>
        <w:pStyle w:val="ulli"/>
        <w:numPr>
          <w:ilvl w:val="0"/>
          <w:numId w:val="7"/>
        </w:numPr>
        <w:shd w:val="clear" w:color="auto" w:fill="FFFFFF"/>
        <w:spacing w:after="0" w:line="360" w:lineRule="atLeast"/>
        <w:ind w:left="460" w:right="0" w:hanging="210"/>
        <w:rPr>
          <w:rStyle w:val="span"/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</w:pPr>
      <w:r>
        <w:rPr>
          <w:rStyle w:val="span"/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  <w:t>Completed durable assemblies and subassemblies with hand and power tools.</w:t>
      </w:r>
    </w:p>
    <w:p>
      <w:pPr>
        <w:pStyle w:val="ulli"/>
        <w:numPr>
          <w:ilvl w:val="0"/>
          <w:numId w:val="7"/>
        </w:numPr>
        <w:shd w:val="clear" w:color="auto" w:fill="FFFFFF"/>
        <w:spacing w:after="0" w:line="360" w:lineRule="atLeast"/>
        <w:ind w:left="460" w:right="0" w:hanging="210"/>
        <w:rPr>
          <w:rStyle w:val="span"/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</w:pPr>
      <w:r>
        <w:rPr>
          <w:rStyle w:val="span"/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  <w:t>Followed outlined specifications to implement assembly plans.</w:t>
      </w:r>
    </w:p>
    <w:p>
      <w:pPr>
        <w:pStyle w:val="ulli"/>
        <w:numPr>
          <w:ilvl w:val="0"/>
          <w:numId w:val="7"/>
        </w:numPr>
        <w:shd w:val="clear" w:color="auto" w:fill="FFFFFF"/>
        <w:spacing w:after="0" w:line="360" w:lineRule="atLeast"/>
        <w:ind w:left="460" w:right="0" w:hanging="210"/>
        <w:rPr>
          <w:rStyle w:val="span"/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</w:pPr>
      <w:r>
        <w:rPr>
          <w:rStyle w:val="span"/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  <w:t>Conducted quality assurance inspections on finished components and identified issues.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line="360" w:lineRule="atLeast"/>
        <w:ind w:left="0" w:right="0"/>
        <w:rPr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</w:pPr>
      <w:r>
        <w:rPr>
          <w:rStyle w:val="span"/>
          <w:rFonts w:ascii="Roboto Condensed" w:eastAsia="Roboto Condensed" w:hAnsi="Roboto Condensed" w:cs="Roboto Condensed"/>
          <w:color w:val="000000"/>
        </w:rPr>
        <w:t>Transportation Security Administration</w:t>
      </w:r>
      <w:r>
        <w:rPr>
          <w:rStyle w:val="singlecolumnspanpaddedlinenth-child1"/>
          <w:rFonts w:ascii="Roboto Condensed" w:eastAsia="Roboto Condensed" w:hAnsi="Roboto Condensed" w:cs="Roboto Condensed"/>
          <w:color w:val="000000"/>
        </w:rPr>
        <w:t xml:space="preserve"> </w:t>
      </w:r>
    </w:p>
    <w:p>
      <w:pPr>
        <w:pStyle w:val="spanpaddedline"/>
        <w:shd w:val="clear" w:color="auto" w:fill="FFFFFF"/>
        <w:spacing w:before="0" w:after="0" w:line="360" w:lineRule="atLeast"/>
        <w:ind w:left="0" w:right="0"/>
        <w:rPr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</w:pPr>
      <w:r>
        <w:rPr>
          <w:rStyle w:val="span"/>
          <w:rFonts w:ascii="Roboto Condensed" w:eastAsia="Roboto Condensed" w:hAnsi="Roboto Condensed" w:cs="Roboto Condensed"/>
          <w:color w:val="000000"/>
        </w:rPr>
        <w:t>Transportation Security Officer</w:t>
      </w:r>
      <w:r>
        <w:rPr>
          <w:rStyle w:val="span"/>
          <w:rFonts w:ascii="Roboto Condensed" w:eastAsia="Roboto Condensed" w:hAnsi="Roboto Condensed" w:cs="Roboto Condensed"/>
          <w:color w:val="000000"/>
        </w:rPr>
        <w:t xml:space="preserve"> </w:t>
      </w:r>
      <w:r>
        <w:rPr>
          <w:rStyle w:val="span"/>
          <w:rFonts w:ascii="Roboto Condensed" w:eastAsia="Roboto Condensed" w:hAnsi="Roboto Condensed" w:cs="Roboto Condensed"/>
          <w:color w:val="000000"/>
        </w:rPr>
        <w:t>//</w:t>
      </w:r>
      <w:r>
        <w:rPr>
          <w:rStyle w:val="span"/>
          <w:rFonts w:ascii="Roboto Condensed" w:eastAsia="Roboto Condensed" w:hAnsi="Roboto Condensed" w:cs="Roboto Condensed"/>
          <w:color w:val="000000"/>
        </w:rPr>
        <w:t xml:space="preserve"> </w:t>
      </w:r>
      <w:r>
        <w:rPr>
          <w:rStyle w:val="span"/>
          <w:rFonts w:ascii="Roboto Condensed" w:eastAsia="Roboto Condensed" w:hAnsi="Roboto Condensed" w:cs="Roboto Condensed"/>
          <w:color w:val="000000"/>
        </w:rPr>
        <w:t>Lewiston, ID</w:t>
      </w:r>
      <w:r>
        <w:rPr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  <w:t xml:space="preserve"> </w:t>
      </w:r>
      <w:r>
        <w:rPr>
          <w:rStyle w:val="span"/>
          <w:rFonts w:ascii="Roboto Condensed" w:eastAsia="Roboto Condensed" w:hAnsi="Roboto Condensed" w:cs="Roboto Condensed"/>
          <w:color w:val="000000"/>
        </w:rPr>
        <w:t>//</w:t>
      </w:r>
      <w:r>
        <w:rPr>
          <w:rStyle w:val="span"/>
          <w:rFonts w:ascii="Roboto Condensed" w:eastAsia="Roboto Condensed" w:hAnsi="Roboto Condensed" w:cs="Roboto Condensed"/>
          <w:color w:val="000000"/>
        </w:rPr>
        <w:t xml:space="preserve"> </w:t>
      </w:r>
      <w:r>
        <w:rPr>
          <w:rStyle w:val="span"/>
          <w:rFonts w:ascii="Roboto Condensed" w:eastAsia="Roboto Condensed" w:hAnsi="Roboto Condensed" w:cs="Roboto Condensed"/>
          <w:color w:val="000000"/>
        </w:rPr>
        <w:t>September 2018</w:t>
      </w:r>
      <w:r>
        <w:rPr>
          <w:rStyle w:val="span"/>
          <w:rFonts w:ascii="Roboto Condensed" w:eastAsia="Roboto Condensed" w:hAnsi="Roboto Condensed" w:cs="Roboto Condensed"/>
          <w:color w:val="000000"/>
        </w:rPr>
        <w:t xml:space="preserve"> to </w:t>
      </w:r>
      <w:r>
        <w:rPr>
          <w:rStyle w:val="span"/>
          <w:rFonts w:ascii="Roboto Condensed" w:eastAsia="Roboto Condensed" w:hAnsi="Roboto Condensed" w:cs="Roboto Condensed"/>
          <w:color w:val="000000"/>
        </w:rPr>
        <w:t>January 2020</w:t>
      </w:r>
    </w:p>
    <w:p>
      <w:pPr>
        <w:pStyle w:val="ulli"/>
        <w:numPr>
          <w:ilvl w:val="0"/>
          <w:numId w:val="8"/>
        </w:numPr>
        <w:shd w:val="clear" w:color="auto" w:fill="FFFFFF"/>
        <w:spacing w:before="0" w:after="0" w:line="360" w:lineRule="atLeast"/>
        <w:ind w:left="460" w:right="0" w:hanging="210"/>
        <w:rPr>
          <w:rStyle w:val="span"/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</w:pPr>
      <w:r>
        <w:rPr>
          <w:rStyle w:val="span"/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  <w:t>Worked effectively in highly team-centered environment to maintain integrity, safety, and control of all sterile and secure areas.</w:t>
      </w:r>
    </w:p>
    <w:p>
      <w:pPr>
        <w:pStyle w:val="ulli"/>
        <w:numPr>
          <w:ilvl w:val="0"/>
          <w:numId w:val="8"/>
        </w:numPr>
        <w:shd w:val="clear" w:color="auto" w:fill="FFFFFF"/>
        <w:spacing w:after="0" w:line="360" w:lineRule="atLeast"/>
        <w:ind w:left="460" w:right="0" w:hanging="210"/>
        <w:rPr>
          <w:rStyle w:val="span"/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</w:pPr>
      <w:r>
        <w:rPr>
          <w:rStyle w:val="span"/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  <w:t>Performed high level counter-terrorism procedures to safeguard public against foreign and domestic threats.</w:t>
      </w:r>
    </w:p>
    <w:p>
      <w:pPr>
        <w:pStyle w:val="ulli"/>
        <w:numPr>
          <w:ilvl w:val="0"/>
          <w:numId w:val="8"/>
        </w:numPr>
        <w:shd w:val="clear" w:color="auto" w:fill="FFFFFF"/>
        <w:spacing w:after="0" w:line="360" w:lineRule="atLeast"/>
        <w:ind w:left="460" w:right="0" w:hanging="210"/>
        <w:rPr>
          <w:rStyle w:val="span"/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</w:pPr>
      <w:r>
        <w:rPr>
          <w:rStyle w:val="span"/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  <w:t>Safely and lawfully ensured confidentiality of sensitive security information.</w:t>
      </w:r>
    </w:p>
    <w:p>
      <w:pPr>
        <w:pStyle w:val="divdocumentdiv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00" w:after="0"/>
        <w:ind w:left="0" w:right="0"/>
        <w:rPr>
          <w:rFonts w:ascii="Roboto Condensed" w:eastAsia="Roboto Condensed" w:hAnsi="Roboto Condensed" w:cs="Roboto Condensed"/>
          <w:b/>
          <w:bCs/>
          <w:caps/>
          <w:color w:val="231F20"/>
          <w:sz w:val="28"/>
          <w:szCs w:val="28"/>
          <w:bdr w:val="none" w:sz="0" w:space="0" w:color="auto"/>
          <w:vertAlign w:val="baseline"/>
        </w:rPr>
      </w:pPr>
      <w:r>
        <w:rPr>
          <w:caps/>
          <w:color w:val="231F20"/>
          <w:bdr w:val="none" w:sz="0" w:space="0" w:color="auto"/>
          <w:vertAlign w:val="baseline"/>
        </w:rPr>
        <w:t>Projects</w:t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0" w:right="0"/>
        <w:rPr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</w:pPr>
      <w:r>
        <w:rPr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  <w:t>Digital Chemist Web Studio - Personal portfolio site made in React and continuously updated as I complete new projects. Utilizes the EmailJS API. Development source available on GitHub at https://github.com/cambsull.</w:t>
      </w:r>
    </w:p>
    <w:p>
      <w:pPr>
        <w:pStyle w:val="p"/>
        <w:shd w:val="clear" w:color="auto" w:fill="FFFFFF"/>
        <w:spacing w:before="0" w:after="0" w:line="360" w:lineRule="atLeast"/>
        <w:ind w:left="0" w:right="0"/>
        <w:rPr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</w:pPr>
    </w:p>
    <w:p>
      <w:pPr>
        <w:pStyle w:val="p"/>
        <w:shd w:val="clear" w:color="auto" w:fill="FFFFFF"/>
        <w:spacing w:before="0" w:after="0" w:line="360" w:lineRule="atLeast"/>
        <w:ind w:left="0" w:right="0"/>
        <w:rPr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</w:pPr>
      <w:r>
        <w:rPr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  <w:t>TrakStack - React application that integrates Spotify's API and OAuth authentication to allow users to create and save custom playlists to their Spotify account. Development source available on GitHub at https://github.com/cambsull.</w:t>
      </w:r>
    </w:p>
    <w:p>
      <w:pPr>
        <w:pStyle w:val="p"/>
        <w:shd w:val="clear" w:color="auto" w:fill="FFFFFF"/>
        <w:spacing w:before="0" w:after="0" w:line="360" w:lineRule="atLeast"/>
        <w:ind w:left="0" w:right="0"/>
        <w:rPr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</w:pPr>
    </w:p>
    <w:p>
      <w:pPr>
        <w:pStyle w:val="p"/>
        <w:shd w:val="clear" w:color="auto" w:fill="FFFFFF"/>
        <w:spacing w:before="0" w:after="0" w:line="360" w:lineRule="atLeast"/>
        <w:ind w:left="0" w:right="0"/>
        <w:rPr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</w:pPr>
      <w:r>
        <w:rPr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  <w:t>LinkedIn Articles- Weekly articles detailing my journey to become a front-end developer, including in-depth explanations of how the code works and my creative process.</w:t>
      </w:r>
    </w:p>
    <w:p>
      <w:pPr>
        <w:pStyle w:val="divdocumentdiv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00" w:after="0"/>
        <w:ind w:left="0" w:right="0"/>
        <w:rPr>
          <w:rFonts w:ascii="Roboto Condensed" w:eastAsia="Roboto Condensed" w:hAnsi="Roboto Condensed" w:cs="Roboto Condensed"/>
          <w:b/>
          <w:bCs/>
          <w:caps/>
          <w:color w:val="231F20"/>
          <w:sz w:val="28"/>
          <w:szCs w:val="28"/>
          <w:bdr w:val="none" w:sz="0" w:space="0" w:color="auto"/>
          <w:vertAlign w:val="baseline"/>
        </w:rPr>
      </w:pPr>
      <w:r>
        <w:rPr>
          <w:caps/>
          <w:color w:val="231F20"/>
          <w:bdr w:val="none" w:sz="0" w:space="0" w:color="auto"/>
          <w:vertAlign w:val="baseline"/>
        </w:rPr>
        <w:t>Certifications</w:t>
      </w:r>
    </w:p>
    <w:p>
      <w:pPr>
        <w:pStyle w:val="ulli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460" w:right="0" w:hanging="210"/>
        <w:rPr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</w:pPr>
      <w:r>
        <w:rPr>
          <w:rStyle w:val="em"/>
          <w:rFonts w:ascii="Roboto Condensed" w:eastAsia="Roboto Condensed" w:hAnsi="Roboto Condensed" w:cs="Roboto Condensed"/>
          <w:i/>
          <w:iCs/>
          <w:color w:val="000000"/>
        </w:rPr>
        <w:t>Python for Everybody Specialization</w:t>
      </w:r>
      <w:r>
        <w:rPr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  <w:t>. University of Michigan via Coursera. Prof. Charles Severance</w:t>
      </w:r>
    </w:p>
    <w:p>
      <w:pPr>
        <w:pStyle w:val="p"/>
        <w:shd w:val="clear" w:color="auto" w:fill="FFFFFF"/>
        <w:spacing w:before="0" w:after="0" w:line="360" w:lineRule="atLeast"/>
        <w:ind w:left="0" w:right="0"/>
        <w:rPr>
          <w:rFonts w:ascii="Roboto Condensed" w:eastAsia="Roboto Condensed" w:hAnsi="Roboto Condensed" w:cs="Roboto Condensed"/>
          <w:color w:val="000000"/>
          <w:bdr w:val="none" w:sz="0" w:space="0" w:color="auto"/>
          <w:vertAlign w:val="baseline"/>
        </w:rPr>
      </w:pPr>
    </w:p>
    <w:sectPr>
      <w:pgSz w:w="12240" w:h="15840"/>
      <w:pgMar w:top="740" w:right="1240" w:bottom="740" w:left="124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charset w:val="00"/>
    <w:family w:val="auto"/>
    <w:pitch w:val="default"/>
  </w:font>
  <w:font w:name="Roboto">
    <w:charset w:val="00"/>
    <w:family w:val="auto"/>
    <w:pitch w:val="default"/>
    <w:sig w:usb0="00000000" w:usb1="00000000" w:usb2="00000000" w:usb3="00000000" w:csb0="00000001" w:csb1="00000000"/>
    <w:embedRegular r:id="rId1" w:fontKey="{373C76A3-15CA-48CE-8C9C-B22ED5DCBAB3}"/>
  </w:font>
  <w:font w:name="Roboto Condensed">
    <w:charset w:val="00"/>
    <w:family w:val="auto"/>
    <w:pitch w:val="default"/>
    <w:sig w:usb0="00000000" w:usb1="00000000" w:usb2="00000000" w:usb3="00000000" w:csb0="00000001" w:csb1="00000000"/>
    <w:embedRegular r:id="rId2" w:fontKey="{18A5F34A-E58B-4001-8255-D099A9FB18CB}"/>
    <w:embedBold r:id="rId3" w:fontKey="{DD93A540-936F-4C49-983C-29A70BC1AE20}"/>
    <w:embedItalic r:id="rId4" w:fontKey="{1D39E533-8F12-4071-8281-AE60965DC506}"/>
  </w:font>
  <w:font w:name="Symbol">
    <w:charset w:val="00"/>
    <w:family w:val="auto"/>
    <w:pitch w:val="default"/>
  </w:font>
  <w:font w:name="Times New Roman">
    <w:charset w:val="00"/>
    <w:family w:val="auto"/>
    <w:pitch w:val="default"/>
  </w:font>
  <w:font w:name="Wingdings">
    <w:charset w:val="00"/>
    <w:family w:val="auto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textAlignment w:val="baseline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24"/>
      <w:szCs w:val="24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4"/>
      <w:szCs w:val="24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24"/>
      <w:szCs w:val="24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 w:themeShade="7F"/>
    </w:rPr>
  </w:style>
  <w:style w:type="paragraph" w:customStyle="1" w:styleId="divdocument">
    <w:name w:val="div_document"/>
    <w:basedOn w:val="Normal"/>
    <w:pPr>
      <w:shd w:val="clear" w:color="auto" w:fill="FFFFFF"/>
      <w:spacing w:line="360" w:lineRule="atLeast"/>
    </w:pPr>
    <w:rPr>
      <w:rFonts w:ascii="Roboto" w:eastAsia="Roboto" w:hAnsi="Roboto" w:cs="Roboto"/>
      <w:color w:val="000000"/>
      <w:shd w:val="clear" w:color="auto" w:fill="FFFFFF"/>
    </w:rPr>
  </w:style>
  <w:style w:type="paragraph" w:customStyle="1" w:styleId="divdocumentdivsection">
    <w:name w:val="div_document_div_section"/>
    <w:basedOn w:val="Normal"/>
    <w:rPr>
      <w:rFonts w:ascii="Roboto Condensed" w:eastAsia="Roboto Condensed" w:hAnsi="Roboto Condensed" w:cs="Roboto Condensed"/>
    </w:rPr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pBdr>
        <w:top w:val="none" w:sz="0" w:space="9" w:color="auto"/>
        <w:left w:val="none" w:sz="0" w:space="0" w:color="auto"/>
        <w:bottom w:val="none" w:sz="0" w:space="0" w:color="auto"/>
        <w:right w:val="none" w:sz="0" w:space="0" w:color="auto"/>
      </w:pBdr>
      <w:spacing w:line="900" w:lineRule="atLeast"/>
      <w:jc w:val="center"/>
    </w:pPr>
    <w:rPr>
      <w:rFonts w:ascii="Roboto" w:eastAsia="Roboto" w:hAnsi="Roboto" w:cs="Roboto"/>
      <w:caps/>
      <w:color w:val="A3B8DE"/>
      <w:sz w:val="60"/>
      <w:szCs w:val="60"/>
    </w:r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address">
    <w:name w:val="div_address"/>
    <w:basedOn w:val="div"/>
    <w:pPr>
      <w:spacing w:line="360" w:lineRule="atLeast"/>
      <w:jc w:val="center"/>
    </w:pPr>
    <w:rPr>
      <w:rFonts w:ascii="Roboto Condensed" w:eastAsia="Roboto Condensed" w:hAnsi="Roboto Condensed" w:cs="Roboto Condensed"/>
      <w:caps/>
      <w:sz w:val="24"/>
      <w:szCs w:val="24"/>
    </w:rPr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documenttxtBold">
    <w:name w:val="document_txtBold"/>
    <w:basedOn w:val="DefaultParagraphFont"/>
    <w:rPr>
      <w:b/>
      <w:bCs/>
    </w:rPr>
  </w:style>
  <w:style w:type="character" w:customStyle="1" w:styleId="divdocumentsocialnth-last-child1sprtr">
    <w:name w:val="div_document_social_nth-last-child(1)_sprtr"/>
    <w:basedOn w:val="DefaultParagraphFont"/>
    <w:rPr>
      <w:vanish/>
    </w:rPr>
  </w:style>
  <w:style w:type="paragraph" w:customStyle="1" w:styleId="divdocumentsectionsmryWrap">
    <w:name w:val="div_document_section_smryWrap"/>
    <w:basedOn w:val="Normal"/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smryWrapparagraphwrappersummtop">
    <w:name w:val="div_document_smryWrap_paragraphwrapper_summtop"/>
    <w:basedOn w:val="Normal"/>
    <w:pPr>
      <w:pBdr>
        <w:top w:val="dotted" w:sz="16" w:space="0" w:color="A3B8DE"/>
      </w:pBdr>
    </w:pPr>
  </w:style>
  <w:style w:type="character" w:customStyle="1" w:styleId="divdocumentsmryWrapparagraphwrappersummtopCharacter">
    <w:name w:val="div_document_smryWrap_paragraphwrapper_summtop Character"/>
    <w:basedOn w:val="DefaultParagraphFont"/>
  </w:style>
  <w:style w:type="paragraph" w:customStyle="1" w:styleId="divheading">
    <w:name w:val="div_heading"/>
    <w:basedOn w:val="div"/>
    <w:rPr>
      <w:caps/>
      <w:color w:val="231F20"/>
    </w:rPr>
  </w:style>
  <w:style w:type="paragraph" w:customStyle="1" w:styleId="divdocumentdivsectiontitle">
    <w:name w:val="div_document_div_sectiontitle"/>
    <w:basedOn w:val="Normal"/>
    <w:pPr>
      <w:spacing w:line="460" w:lineRule="atLeast"/>
    </w:pPr>
    <w:rPr>
      <w:rFonts w:ascii="Roboto Condensed" w:eastAsia="Roboto Condensed" w:hAnsi="Roboto Condensed" w:cs="Roboto Condensed"/>
      <w:b/>
      <w:bCs/>
      <w:sz w:val="28"/>
      <w:szCs w:val="28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customStyle="1" w:styleId="divdocumentsmryWrapparagraphwrappersummbottom">
    <w:name w:val="div_document_smryWrap_paragraphwrapper_summbottom"/>
    <w:basedOn w:val="Normal"/>
    <w:pPr>
      <w:pBdr>
        <w:bottom w:val="dotted" w:sz="16" w:space="0" w:color="A3B8DE"/>
      </w:pBdr>
    </w:pPr>
  </w:style>
  <w:style w:type="character" w:customStyle="1" w:styleId="divdocumentsmryWrapparagraphwrappersummbottomCharacter">
    <w:name w:val="div_document_smryWrap_paragraphwrapper_summbottom Character"/>
    <w:basedOn w:val="DefaultParagraphFont"/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customStyle="1" w:styleId="ulli">
    <w:name w:val="ul_li"/>
    <w:basedOn w:val="Normal"/>
  </w:style>
  <w:style w:type="paragraph" w:customStyle="1" w:styleId="hiltParaWrapper">
    <w:name w:val="hiltParaWrapper"/>
    <w:basedOn w:val="Normal"/>
  </w:style>
  <w:style w:type="table" w:customStyle="1" w:styleId="divdocumenttable">
    <w:name w:val="div_document_table"/>
    <w:basedOn w:val="TableNormal"/>
    <w:tblPr/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Pr>
      <w:vanish/>
    </w:rPr>
  </w:style>
  <w:style w:type="paragraph" w:customStyle="1" w:styleId="documenttxtBoldParagraph">
    <w:name w:val="document_txtBold Paragraph"/>
    <w:basedOn w:val="Normal"/>
    <w:rPr>
      <w:b/>
      <w:bCs/>
    </w:rPr>
  </w:style>
  <w:style w:type="character" w:customStyle="1" w:styleId="em">
    <w:name w:val="em"/>
    <w:basedOn w:val="DefaultParagraphFont"/>
    <w:rPr>
      <w:sz w:val="24"/>
      <w:szCs w:val="24"/>
      <w:bdr w:val="none" w:sz="0" w:space="0" w:color="auto"/>
      <w:vertAlign w:val="baseli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_rels/fontTable.xml.rels>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Cambria Sullivan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c80035d4-98b5-484e-a0cd-71c29046686d</vt:lpwstr>
  </property>
  <property fmtid="{D5CDD505-2E9C-101B-9397-08002B2CF9AE}" pid="3" name="x1ye=0">
    <vt:lpwstr>zEUAAB+LCAAAAAAABAAUmsdugwAUBD+IA6bDkd5Nrzd6752vjyNFcpRImPLe7oxlAsUpGqd4CMWED4uy6OcjsDj1e0UYDBNIYVQc8o5uNapJQC3EjgX2uF/gx3AzBVO1ei7kkPsE3coG7DK+PB0ZmeAt3mctLe6BzdeqYlDzzsAxXjuotQ+oXGIEq06aWkMNPAgbGkfK8XCp1UMvQlewc0AaelzvrGalHyx5f0hijwe4JPTq+WT225+1Shg2lUd</vt:lpwstr>
  </property>
  <property fmtid="{D5CDD505-2E9C-101B-9397-08002B2CF9AE}" pid="4" name="x1ye=1">
    <vt:lpwstr>Yn27X5i5x4cfcEH7l/Lh3ljw9z7Cul6MZ3qG3Ni47QiVKy5FMJuz1QUzWjHnjmKrmXfUC/zl5CRzM2F5ylCZhGbClu2Hau23nPhtXKmqbD2yD5Z56FJ+f/O8kztPFm6hiMigqw8kH9bElWYYwzAjtRwdxYuGUwb41QuBNr8WjMjjWve4bN2UL3Xf1Cknuubk9c/PTNyW6kycpftGyaKSlTRHpNVWpfRH2lW1BQpKWygMNt977uHy9j42TKFhH91</vt:lpwstr>
  </property>
  <property fmtid="{D5CDD505-2E9C-101B-9397-08002B2CF9AE}" pid="5" name="x1ye=10">
    <vt:lpwstr>Ww+roVytdlP/10lkX6kJyZ19ptcqVOokDO9nlGxthnbziE5jGTWUxKvFbzc8Pq3BXvZpqKnH9biENzpmcV+kZqZRQFp2F1LCFeesLpm3mn98UP6IAxIQn83+4EQCd4auI/Vzt2uVJ7yR7kz6Na6FMThU9/DTV1hQQEuROzfa38ZAgRUjjzGr5zb/hyNcfMOL1S9i8evdbzC3CCtVPPTIxL+x2zJtxMC1zD8xD62fbgh4amRFykmAmTLH9J1Ro9b</vt:lpwstr>
  </property>
  <property fmtid="{D5CDD505-2E9C-101B-9397-08002B2CF9AE}" pid="6" name="x1ye=11">
    <vt:lpwstr>PhsOOkw1FwV6E4AdPeLEuhCIwwPdYH6TEEYgttaLbxXAEXg9d70W0u9y/r0OkTTK87P8UV9wFrID1kpW9ealE+Fg9bBC2/XkRQm2wTHS8xlQI26AkJVvv8FjLRB77tktKFEc5oMUbB+GWnaHO9bGfet7od3ptKlOXAqUHqM7VF2NrLyDi2KV4M7fuINdthr5S+hTgDHsifbFIvuGaqHERziKjj3hAdwQiAwdRQgd12fi0ILyfs8uMJE3il6nVL2</vt:lpwstr>
  </property>
  <property fmtid="{D5CDD505-2E9C-101B-9397-08002B2CF9AE}" pid="7" name="x1ye=12">
    <vt:lpwstr>K32Psxsbw6vf299bFMy3T9cJEE2wuK8eTH/VtbtlALInQ2a9m1ikcHCoc1wXt3BaAf8KDsmXIrujobn+1hKGnudlItarSTsFY74O2wWSLyPEr5IsFmTVs2x3L5SX9Wz7YPbbgo3l7eqGCGrCpvL8g+gWlrChQLe5rpwVCqObTYHTr3/AnZqyrZt7gCU3717th7tDX4mk263vO40qyAOE0PoWHy1JW7N+84/nYpaqYtQE0yIrfwIt5u9Nd/lFdBn</vt:lpwstr>
  </property>
  <property fmtid="{D5CDD505-2E9C-101B-9397-08002B2CF9AE}" pid="8" name="x1ye=13">
    <vt:lpwstr>YAqN19QClZSPt+ZVTafV5TjtALcbhSOx19m0JmxVZ4dOrh9U+51imTA2TkNl+ne+tPU5FH6WFOPs3ydHYZNn3HsMhN75FnsTFmiuzgBTS3Qaq17nGj8GdCjc4pcgmTzhogkDxu3fO7ORX5/EF2Y/U4wMO5xZx4PJJmVzRPxj+4pK8P5xByIn1JVnwShlMi85Nuc0zJCSWuPua3mc56biAAdfzRfBaqmM/BnwX3oeten89jFTLd6vTWVMZfAYeTJ</vt:lpwstr>
  </property>
  <property fmtid="{D5CDD505-2E9C-101B-9397-08002B2CF9AE}" pid="9" name="x1ye=14">
    <vt:lpwstr>8+EoH57jiiXckw+qhrAXj0aQpAdap/qXBf722FZ3lbgGBTZM43f+QbmwZVRgrLOsqSY+GgIPK3DegnNkoywu+uOMdPxggaUnF+0XWTqoymcRyuLxZhMxT1MA6ZOqMQGo0vg0sFDfb+IU9moVY9DrWtHJa0nsRoISOThjfY4UBVsgBy0U3LDtEmunj98Gm54Wuhx9F25Fjr0GhdTywb9wPhGYIMZkqzCP8DEUP9CQf8+/lAUTywnTC4Th/uphDyo</vt:lpwstr>
  </property>
  <property fmtid="{D5CDD505-2E9C-101B-9397-08002B2CF9AE}" pid="10" name="x1ye=15">
    <vt:lpwstr>nc99gD7VGb69xAhBfOVfzlUfUq1xhiNnp+6Wkwv2hrNxsv22QA89+wijwg4KdTXreYFf7E7xWJYhuYg5Ciwcz54PIB0ivOS9tuN8vN+3i83HfEgWJCOHnG11IDl4IE1quxHaSYZGN+VrM8Na7CQhRv6CpriVirmCzFRWIEZlmBu4SknBfGJJ1GYnnyZwbKDeXc4TlWzA6JA2oMHCyuOB6KE78+MZABUTjycC5xW0DOSKkhbBLIaKa02voN36K44</vt:lpwstr>
  </property>
  <property fmtid="{D5CDD505-2E9C-101B-9397-08002B2CF9AE}" pid="11" name="x1ye=16">
    <vt:lpwstr>SjovO8bQgBcpx4qv0bo5FwTpySfuTy/DXaATcqOINMX7JKG5tdqn/I0lLVlEE9DkLp/EGwk7jThMuKcHJxambRw701Fh0XKYjyB+i7n6GlSOgjtO9wu62+Eucdo2z0KMSgHXC7M+MIQ3P4rtKHj62rQjnOgdGlFE2MtS7L/Cwe+CBCUyutdO0IpeM031obIeHpteSeYY9r2ipYW2XsL5J0SvIbbqntZ04X7MgxH6/SMvG9rlNiZrsVERB5RUPn7</vt:lpwstr>
  </property>
  <property fmtid="{D5CDD505-2E9C-101B-9397-08002B2CF9AE}" pid="12" name="x1ye=17">
    <vt:lpwstr>pl4Q0i/0EPfZEnoBgoHbaOTOfqbklO26GwW127OgaInkr3zfd42+rcPKovKSGqTzWhw0B8qa1mS1my9TLOd/NTkDz6eStYbNLZwcTRRMY6tTqTNmXww7QjaJByrjMztUvmHKsxwCp1Yvzi9H6fZhslMRSaT8j39+/m8MGWA8CaF2jE9oJ3Ejp8Ik4DmQ1vDhgs/B8l+xDMNRdCIaiAIAWzvOX75CUfE/DPtdAZ+fkt3UrrXmy4gf7ut8h9DA98l</vt:lpwstr>
  </property>
  <property fmtid="{D5CDD505-2E9C-101B-9397-08002B2CF9AE}" pid="13" name="x1ye=18">
    <vt:lpwstr>txO+/xHZKQHvLECS0oq7msrRsYZgcuUjOD+UexPYR1gT0CQ3kRaK3g1ZrNO0oQzdGRuwoj36e7yG0Wk0uU70iovg6C08H6i59FtNTf0GxBSEOGh/EJS9Me/XuLip3J0Yibnei/psXNzGz4W3lY8g9VbZ4s1aD5FeRIQp5kA1swR6i1piPRqj2aNXBDiv93PhXglrU27wVuTqydYO5Id411FJXYXw3A6E7PyXjCCTsqULS00RCTOz2FMNd6Cn5kf</vt:lpwstr>
  </property>
  <property fmtid="{D5CDD505-2E9C-101B-9397-08002B2CF9AE}" pid="14" name="x1ye=19">
    <vt:lpwstr>nJ8pO3IvpH0EMZ6MZnhVF0IqBZ0GXyc5HWj7NnOAlFCsaz5ZlfL6H6OSvLF3giX5SOsPfBIthnLrwuAi6pE9za7T7ekk+mJKpRKfGr6c6Si5KsA3Lb7BE9Uf5tQci1tdcpv1fPtOelvTXofIGXHsIP0+lKgsAKc7d30sjX9yQqksbpob7BENa+W5GACTsgGViJOT001zJz3aXo7Z3cjwVHkyjTrqWc2KsXa33KIdlNXSkDQvHQa9SLZIMnJ2VwB</vt:lpwstr>
  </property>
  <property fmtid="{D5CDD505-2E9C-101B-9397-08002B2CF9AE}" pid="15" name="x1ye=2">
    <vt:lpwstr>eiUYsbCT9bFbnD98UV7mNO7u2PvXqh2Vbawzlm4u/UShfB790tyPTZCRo4KH6a3MTY8a7yuWGlXP5DkPgXJ48LzrFuoUnKop8bb7Sya6lvH5NHw9Nyr8RsgrfImE4dDXj863hhzONuk86iYYzBfXc+PuVjGg1Hs/lu28mQV2KDiwGys0V8p0B1rcWg5dR0v9aFpWlNeOTnpuHMRPl9KNa6ZnlF+eqzVprZo4XQtEYqqM/QbMS5r6IygWxQdPjg+</vt:lpwstr>
  </property>
  <property fmtid="{D5CDD505-2E9C-101B-9397-08002B2CF9AE}" pid="16" name="x1ye=20">
    <vt:lpwstr>nMUV+VHj4pj7d1s3x2HL98dPxZj34weO8IriZko6qtspc0dF2Uxy0vEjzlP+CXxvHTkP4kDhY0I/f3arzHsRGe87KRdnh3oFYIVVcIxPAZZnW6XEbbz1EOWJLaN3V21Dluv1MRBLTAs2LhSZiEyzM4g+AOFPmedGim/lBYhYr7QW4Q/dqLphX0MpPwsIt8injDzYpoSzAQ8cTX+jgSYkUDS7wwtaKhYCReJEowtC85QdkkHz24l9usiwKKuy0Iu</vt:lpwstr>
  </property>
  <property fmtid="{D5CDD505-2E9C-101B-9397-08002B2CF9AE}" pid="17" name="x1ye=21">
    <vt:lpwstr>QwokGYwc38kG+MNaQGm9KeukW3co7lwUcNXPyBcxtXFHKUwyp7R5QuzJuoQtp1ncP7ZPHUorAnZz5avZIdgTy6NfpCt+VKHtXZiixJGuy35/W5PwdZDCOfW6ogCzW09mzEC6YKVm7TMajllCqepbtu1iTYxCDId7rCmX+Z+UepFyiObrYALLiKuvRggYClsRmSRjoEqsO0pdUelPUSspw+aVpFxsdpKVumG+/NbTIgCxBnEcpDxl+3nMo1k+oeY</vt:lpwstr>
  </property>
  <property fmtid="{D5CDD505-2E9C-101B-9397-08002B2CF9AE}" pid="18" name="x1ye=22">
    <vt:lpwstr>vIyNbSDoQfmQTrfV8kRLKVhzSTfb5bzH+tpEbc0jU6+aLkz8GbdlVeXSBWlpIIxZPIRYsuFjq28a8uWuUIQmqDLs72SKVlVhXNst+EgNBWlvw7lAsqTkdtAICfRaDEhAXKzltHmKGEjazyq5wW3jRlwCJTQsSkx2eiSKZPYDk1sK2i/jTNOdISbMnfR6p+5r+ohS11TneWUL9VVUFbUpz5tlaYjrGF0/xx46UU13EzjOVBqnuHfy0n05DmJkau4</vt:lpwstr>
  </property>
  <property fmtid="{D5CDD505-2E9C-101B-9397-08002B2CF9AE}" pid="19" name="x1ye=23">
    <vt:lpwstr>VryQ78vW8OVzfXeiAjsUJ9g9C2RvMKWBntGTuUMiVJTphvYe9S6KUoXNbROYGfRK4HMfMZxdLjakgfRpJqMIHmLqG/dcHlcN5QWNKNQauYHR/HXx4jjZX/M+JINPgJePJvP+wjpizou+jj5pNS24N1gizbKz/U9rNIWAxtfdzuSNRRns6SfPd3CXI0xPBxgYZvFb0RxMZqmWf93nQzyAV/jAw1BMHyjEt0MgJvW4Ky5HJ7uRFaOlxzzbGmpdTLR</vt:lpwstr>
  </property>
  <property fmtid="{D5CDD505-2E9C-101B-9397-08002B2CF9AE}" pid="20" name="x1ye=24">
    <vt:lpwstr>8yc6uH8zqTe2o2A4yzM4PSsUbr8ipwE2bwTI0zOk7CQMg245621rVtoBbfcth3m4m8BKra5+OcbXgQyfYF0TgZp5gY8+O1iQlfwsfDKI67tJ/FHaBhENrwbJHYKH6UngdIEfPur4fKcQ5R4h4hfI2kmX/q0SPWSRzAcXnhBMEm8iWS4rPDZxHGlLn02aj73ZtUv6qj/Oe6rBPxPCj7W5EcVgQTQr3DAfAh2PKrP8sxiYdgdmhI0aXR0zF08ZEej</vt:lpwstr>
  </property>
  <property fmtid="{D5CDD505-2E9C-101B-9397-08002B2CF9AE}" pid="21" name="x1ye=25">
    <vt:lpwstr>6FBXRN3TlD4UGtPp8XbJnAbT6EkSe0cLEy1Eaez1WgB/YJ1F5cJ/lWZJJOYWbhmdMB1hW9KUhv5r4QmTop9/+ZVBMXFLBlWcdNY+pa53FzQyxo7/N2g7r4bZfs5QrIYUwCK8Bc2dmveEElheIEefX+GQzQg3EyGY0IhtmBUtR4PG8UHTTu+roy/2JwMHLmhjAGGeX81GBw8grO0eHx0lRWe4z1m0PzyFZl7wwOW9xkDF2kLLZKUvVqDcMB8hYaR</vt:lpwstr>
  </property>
  <property fmtid="{D5CDD505-2E9C-101B-9397-08002B2CF9AE}" pid="22" name="x1ye=26">
    <vt:lpwstr>NpQ0q4usK/3dPVsrvP3w0lk5ksmwFMm4mFB7yAVpCtIHQ8jS/ju6ilmoqJJochDIIIk17N18MMMbD3HpCg1/BHw3c8PadYsfw6ENiew+/M44tnWRZ8d2mBp+I2I0C4lBtSTQK6p/XqoSX9h6YfzYg5YVvS2/HJjkqNcoR/aexjTo5gA+uSduwlInDPRsoOBfiIheVS6jTPFFeZaaorqHzK309E5lJoak9FUAQpuCT0jHnAChcbYgUDpqz4usLy+</vt:lpwstr>
  </property>
  <property fmtid="{D5CDD505-2E9C-101B-9397-08002B2CF9AE}" pid="23" name="x1ye=27">
    <vt:lpwstr>0t+JJCsBRKob2lZqHTxftrjdj+BLvgg9nNZ4vBmaY4JJQUNbV5ovDX8xI5Bjb0Dpt3X8bNZ0UiKEvSb9ZOchEQt1XGnWXc3jbEScggomBvP030Lb7l94bt93YtptUEDI8neXJWuWrz0eXz1w7vjV/YN1Jotac8SLxSxwDMg/kN4eLBLrusM9nbqgbd5bytKC6KqTKXccg/UMj/Dc+v50p9jV4AEXZcDd4/6HhAX0ugJGrb5apFGWdbcVwlk1fWi</vt:lpwstr>
  </property>
  <property fmtid="{D5CDD505-2E9C-101B-9397-08002B2CF9AE}" pid="24" name="x1ye=28">
    <vt:lpwstr>MxAYrn49I533fQxfgDhEGnyIfZvE47b3qWukbHn9T8z5ztpTMN44B6JlibjYoann8kowSmWYM8lwsinfPkKCMZL/jJiz+DaJEjNrrgCuI1jzx112fapFeFfyo1kYPV24EJcS0IcjdNr7qHVDNIr5HPlhfkYv/miN9nE+clua+fHQ5IjGIUU1ygxJ0bjhWef1hNSnINFyIXfSV3bNayKEUPlzc3MYoVoIgs5EyUiNWpkNO6fvrAwH9sGIhYIjslF</vt:lpwstr>
  </property>
  <property fmtid="{D5CDD505-2E9C-101B-9397-08002B2CF9AE}" pid="25" name="x1ye=29">
    <vt:lpwstr>sPf13v0qnpn/4ND0YrEHOfSOulYw/y8x/hGIl+TICMUMNhstI3LAybz4walt+Y76jngOF2x6xtFMeLyGQsncUbD6Sp+Ab9rlGTexiEcXAQE357HEalPCcqtHtsFse1HuB74AvPTbBy+0FpMr16luwWyAfItI4tWW2k8Jkj6FFlubzApxss64zdOsju4Pbi2ykZllFprAA8oSz8sQOdb8doHetrR5UugDzysJy9cWJyS2O7PIbDhl2DzVJx807l0</vt:lpwstr>
  </property>
  <property fmtid="{D5CDD505-2E9C-101B-9397-08002B2CF9AE}" pid="26" name="x1ye=3">
    <vt:lpwstr>FTcDmQUGK6iFFW7sXFAFOSQYSruXvpmzNtbTIMdXEcA6q+5vtqE4Rzp53qWGpqadsVmWqfiV22+yWneT8JnMmpR5baQ06DxWvKIsVDdl0Ki+gV/r4z9BrWRfuOC/fimT2YlTCYNBF116sYJfXzn4xZI8dzSsaVB4IsGtKtTK9aeRMd99AJKbi9C+Cw5HoJaUO4mzaQ3Icj2Q1JV8RxjHDkvt0rL9btJSnPuVbGXL6fv2H2TV7ZBaulwKFVPJ4Qd</vt:lpwstr>
  </property>
  <property fmtid="{D5CDD505-2E9C-101B-9397-08002B2CF9AE}" pid="27" name="x1ye=30">
    <vt:lpwstr>VFIOh8CPEPMffE+nLm9R4p7WdMd0d7a+nAF90Jg1vtMboO4ciuwVKNXg5kWZBRRAhQVXxqe/84nQrePxyP0dB2ke8o9eiFhpSUmRX9e3Zr0H2/HI8Cjd+pP65Y9kp/hi13swLFjO9iIyvL8tXAORA0O8JDlajqDcSnQaI4pc14n5EHXPk0UfPCyzQp1Jdf/dWWvU7G/+4Cin2PU+50FsoP336jJkamyy5hGn4DR8EkR6Gzyyszd0vOjA/pl0Tmq</vt:lpwstr>
  </property>
  <property fmtid="{D5CDD505-2E9C-101B-9397-08002B2CF9AE}" pid="28" name="x1ye=31">
    <vt:lpwstr>9qNDDKAMDtfIbEixQwcUuZFosGcAuP23BXRtfdASmA8EFT+USUNRyJX304vl+HBpHuV7l/wl5xJVFLXU5OP/nG1boVCXBkgIp03FBotOBP3oVRJKUuFb9aAKsKEtlmKSkJ8wlgiuO5kkZ2wt/5Cf2mm6JzteF+w7PDhawzvz8+pFQE2PDYFv+QKhaS+jXnElfbLPZZyT4DUSO/ZqCOzKn/IOTSlKRTYVMcPvMKKx0ng6lbz7JaFUjYRDXtKz9oE</vt:lpwstr>
  </property>
  <property fmtid="{D5CDD505-2E9C-101B-9397-08002B2CF9AE}" pid="29" name="x1ye=32">
    <vt:lpwstr>v3Fb5bUHqiKP0+ZvglSJkNs8ycwVuNzjahsYLqFLzmx3qJSGhY/UhVuYeeoj4ZKqrv02z1P369bwzkELyNAl3mdVY9RggecflzmzkJSZpuy9zNumUXB0RdpEj7M+evvdHUX3Daprf3Ow3OHI1b0/XbR7cZ/QQGs4J+pfiqdk5jYS1KUwghue+JYBdW/YtiKcjRCfCb/bFkVegVQZd51p9yGP4frolmW8sMXVGkTzSXEh6voO8dBbSkudcKs2KO/</vt:lpwstr>
  </property>
  <property fmtid="{D5CDD505-2E9C-101B-9397-08002B2CF9AE}" pid="30" name="x1ye=33">
    <vt:lpwstr>NR7mxt1Hc7plyFrt3V/YqykXaO/cwsBBuwhj6lbhsvuVDEpbVjnWlv4qtN//b+D/Zv9sgZ/fMMiuJgfJluO3+svt5jrC81pco8Co4+44J2iY12sjkOSTwbp0c5bAnrVsLUFq2XRoeVYywywfGQk0uTxt8Pz7rRrbAnIErDasORziEnORmJQPq+h0R+Uz8aCsTcg/INpDy/PkOMmlJQ1/ZRDZDFGKcvjCJYFnGszIKQaeVk6GqogzdbwlD9T0WRY</vt:lpwstr>
  </property>
  <property fmtid="{D5CDD505-2E9C-101B-9397-08002B2CF9AE}" pid="31" name="x1ye=34">
    <vt:lpwstr>xn30y+IkRr5WsnZ+HOmXUXyp/Y92eUHoz33cXqAqSvSDy+91l2OenMfbgvo+dzIAaGLHL/6Q5nwvfgXYKbwfBlKcMACAsB52fvnaYZRQol8K3gPosa7YOeEHWcWbQo+z7poa30q5ImezDwjjbqU26AGZTGRwcCOxA9/oeJyIAZqzNgwMZEWP02Uw2zAf4WoYJ9yekSGLzYCiRx5OujFJCjtIMVLTFAh/t9XCwgoCafEykptPb8c+DcC80nl1K1T</vt:lpwstr>
  </property>
  <property fmtid="{D5CDD505-2E9C-101B-9397-08002B2CF9AE}" pid="32" name="x1ye=35">
    <vt:lpwstr>GcBnwt2yCqD44qogLp3SL4YbhgxQ3ynBDo5O8hA0Dq1ksyn54wrLrQR5FIRLzZ+PDZItZQwiB6TGITWYuZcMhngrLv6Rr72kd8APSHfo5cMjxHgqSHJEB1FijuZ9XN8spco8zzaWSYRUPCeugrIIOoptdBgaH/bKwe8AYRwdj1ResoFqcR0XZPW0MzZm09/VbOus5c02oTjyfrtM67SjBLBCJ642zcWJvk852w20aRQLIAAvzYs3Q3y66DFvKSk</vt:lpwstr>
  </property>
  <property fmtid="{D5CDD505-2E9C-101B-9397-08002B2CF9AE}" pid="33" name="x1ye=36">
    <vt:lpwstr>+Y5EBRRS7dPqD+Af9mrnyw7AvJ78knEtm3oLpybgTe4+UsjDAMeY+e2l80I0chmpg1qWxh18HpinLTbjITIh0s6fzwGgY90QhfWZLVthE7BeSSnsPYSKYkrTQXu6scHvvp/kaNSIxy8iPAvObtBF++GIqgauDLW3Qc4dWimazAE1p00/XrN0gUPLC4NSe3KZdKJWNszWjbVIy0J9WLTbUIm0wu6/yqMEDYd98MsI9rd119f05h8p+HwSLCEmJ+z</vt:lpwstr>
  </property>
  <property fmtid="{D5CDD505-2E9C-101B-9397-08002B2CF9AE}" pid="34" name="x1ye=37">
    <vt:lpwstr>TuWi1rmQEH4+/qkozdPdJWsqLpPHgHgsCv+u1xwK6pvxNmWZ6g+tVP7XKUmkvIqXYTcyDZl0KvTsOkgWQKWQPLX4cfkHdekqUcX51PYvet2VrT703U4U3nz9J4cvX4M817EuCA0cVfrZBdDNwAKyZy5nXEvkQN4X18/Q8OnDwvDtcc7PAXlJdi8JfrW/nO5bw+HXZoVMHtrfczyAxclrz7NdmtsMwBVyu+7dKp7UZnJ/AOhK1Y16jteryiRNKTk</vt:lpwstr>
  </property>
  <property fmtid="{D5CDD505-2E9C-101B-9397-08002B2CF9AE}" pid="35" name="x1ye=38">
    <vt:lpwstr>4w9KpFNhbtZ8N5HN86uqrn/hsg0+EhAAm6ALuthHQcXoFQZQE17MI+s+pSEBOhIw5G6M/fTRhNCjB44s06YtFgh3cM4jLuD4jegORpncnc3yWHAdJe+VpcQcuWShR47/wH4mCryII2xJrfLpLWisxIp4Ohgbb+9nyKXGPt6cZsYdfTox2mS/FxNhNxX9/CiHkUqpPDO05gmIIpbGHrZ9HcFWE4r3cj8P+NBPSXalUIJDJEyv7KcmMs/ughIUzZr</vt:lpwstr>
  </property>
  <property fmtid="{D5CDD505-2E9C-101B-9397-08002B2CF9AE}" pid="36" name="x1ye=39">
    <vt:lpwstr>AUeLmxArvaL3FJP/FrWhtKgAUn8Xku4zXPZTPCN5nWw4GJO6quHyLSXHlqeWOHf3wpN/nwlujk5B0uOC4kblF1cPORo9C8bVl61XHAVkGWBltXJzrVzhIF0ukm3IM39ChLyfArJxMajOcjn/yIq/nOOeC/QkCdgxw2BnwkcValIb0ENJ8ZOaJf/dNVlNY+JNdFYf6AJarTYr9j+qCED0M6JdhYroMpySLH7ehD0IvBus6uRG0jfUGqPei3RaBJM</vt:lpwstr>
  </property>
  <property fmtid="{D5CDD505-2E9C-101B-9397-08002B2CF9AE}" pid="37" name="x1ye=4">
    <vt:lpwstr>DAKhfBSeXMZuDTKwlNeYIjqmxY9tadEdKVdfCDTy1rowr2aRqPkiV/uSP1qTjR8uMc7ZNykYl9vVbN9zcw68BfFvumjSt6kNVO+aZvPapxq+G/UVOJlSUI8YMIj9ba2CTRZZD81hD4F5qOAWuX5rWGjcbUIsk2wj7Z5mTejbd/IX19nq8eNQ/eCfRB15u0Qbn/dC4QKU3o2so1XR9Lk+COSimN4WhoATn3TJBUHF3cWh4VkTQimehWScyPR2ECo</vt:lpwstr>
  </property>
  <property fmtid="{D5CDD505-2E9C-101B-9397-08002B2CF9AE}" pid="38" name="x1ye=40">
    <vt:lpwstr>o8VRhtt5elRz9r+S76HM71Sw4XQpCzquMAxnhWyqOKt/REkvJpis5Nxm/e6frNRWmsvc6g0E78l1to2Q7B1FEEb4o/1zybJ5I7Qp1JKHmCIsM82F836HoTNhQmrzL2Dfa91G2Tbnlqev2954tqd6zr3YWK0MZ6rlTonEGN3Fjfhnn1R0KeZapFTxVHqm44BKd2RbfaqGuiegZPIBbdyKd0YUIbnKaPH7FeyddQYU/v3nle0b1bEBCF+FZqSSvJ3</vt:lpwstr>
  </property>
  <property fmtid="{D5CDD505-2E9C-101B-9397-08002B2CF9AE}" pid="39" name="x1ye=41">
    <vt:lpwstr>smMxk2Q0KttxN3QmVeLM1DPm9sq1fnXf9E2EAAVbcJXDjryFWnMOi34KzX+t11sQAlyRw3fyDcSO3fCQ+onreC+6SyHOEpe4S0CM0Bux1rZuP2Q5fxFa0hjNusemSyxvotbVoEOQpSGNigWbVJpbHQWNKlzp3zkSGJqHxD+mmVsA6DtgNxEu9IZRlgZwkRfR1YQQelA060ujsJXSJaaCKtipRlx4P66v6DmNM74RVP5Zj79euP+r0zNBeiaTQQG</vt:lpwstr>
  </property>
  <property fmtid="{D5CDD505-2E9C-101B-9397-08002B2CF9AE}" pid="40" name="x1ye=42">
    <vt:lpwstr>+Vkc3ERDDqGnglIl4EHvuaFGK67B3ZxVyZLID1Irq8XhCOqI4tPNbBUjZoN7v/0o/YYqevEb6GIkNYQRkOdTHYSglsL2i51246KDRRPCe+VNfdWJpmGuWpRwYj+WmCOrBbypN7xbvs1N+SO1Gm/izeE6DM8rUEV/5ifoumMY1zSD6tGFJ5nmjPfbsMio+SItSnDpbPb8nz+NPVK5shwOIeuVMN0dGUjs8ccfLm40ewJrDHtEVbT7TKZTw9vhqt3</vt:lpwstr>
  </property>
  <property fmtid="{D5CDD505-2E9C-101B-9397-08002B2CF9AE}" pid="41" name="x1ye=43">
    <vt:lpwstr>189s8DIOEO4vIY7W9ofE3Uu00xy0hv4+EgQxPtxBUZcYetgPXqmSa3f8rNn1T78wn4I2VenWpRNhkws48LmfofI0u2/q3XOrdWCpEHKY7IJRjOEB9XRkmNIVg/7jIHqcC86AE41uwGaXe2yZlsq6YnRbj3M/MVMsZNEyYhWfj8i+VqReAYvMUxcqQlu26OuUPRe3w6w7OC1AjRqQFbF8YY6DY7dbNpYBeQJXFHySHvBXM/bm0akWqfbCPOfkh6P</vt:lpwstr>
  </property>
  <property fmtid="{D5CDD505-2E9C-101B-9397-08002B2CF9AE}" pid="42" name="x1ye=44">
    <vt:lpwstr>zkYyQyETFk2sNYl9yfmhMRBr9UJBHbeRpDnJXOSBnP2NlJG4q9jLho6RrI81v2daBbsOpX03tZnL+VRaLFdivwyGZd/S4kI9YDqnZd2c+3aP/rXxnw5sgBZ3b0j3moup1CmOis6sxFTSyJydWjyvnjK1lyQGsJ368Wlbb8f7QpjumCyd23qhBTrpXvqa2hmSkogITHXptzoCmeNJRir13ibE8WpH44AqpPJ0e/6BfOhskVsoDoDOPMj3sr2QjlM</vt:lpwstr>
  </property>
  <property fmtid="{D5CDD505-2E9C-101B-9397-08002B2CF9AE}" pid="43" name="x1ye=45">
    <vt:lpwstr>+Qw5Q3qKXr+p8WioF8tUhcPNDjIqB+Sf9WOaBtHwcMpH1rXpfXywGgKzQmOr1k8+W7i8KvL1CGkmt732NHrjOxASa9w6O4mIFKk9tldvG65zwarc6U5hIqrM4UZhNQlBGyC+lBxBTOvwUkMcyLCOCCCKIBqHrKvR4AUrGrmdGCyy3ovEObAMUCHCpmpoEJolr3ykigN8mGiVWKseLd+UvdHN+2BYsmPnGLGAbgYlewOyBwwAeSEt/OK4SFX9eLG</vt:lpwstr>
  </property>
  <property fmtid="{D5CDD505-2E9C-101B-9397-08002B2CF9AE}" pid="44" name="x1ye=46">
    <vt:lpwstr>vaAoNevW97Yx0I5h2rwOcazyVSS25yZckCDIEArZ2pvPq4mZo/SPU655TJi/e5iGQDGtH4Jhlh2NKuEQRGGSzpKEzP72GWgLwdImH9QkA82feBMXaCiD39zcIMOimvxf0Vwe+sOIJzmhAinbWoyA/QxdMjVj1vUUDur4F6ESDPysQYHzynKMOBa6L6btTQoEny60HI/eF+9YE9wSaFsmm0kL2OWay4EamuWYeJhV3LM22cPUadz9Dlr84KtVLXF</vt:lpwstr>
  </property>
  <property fmtid="{D5CDD505-2E9C-101B-9397-08002B2CF9AE}" pid="45" name="x1ye=47">
    <vt:lpwstr>cEn1RpGbkagIFwnSxR74gyKYYWxJDX+pCmKygSd3HgcBqXZKOclfLG2VRjbEEz5dvmaf8q7f235BbRxjmFSV76z+DkB/RR93PYEQr+nT+vQnD6zij2ByAJwag5NhDQhOxTbF4xGN4Pj6nSIhRlD4iNPgNow2mUzdFgEI0yG9bDjdTyB8b0JBYP8skO/27VMYN4ebXkNOFvpuwy5Z5SnzqcGpJTvH/PYn31IDI7oJBGcFqCjdvBRepv0vd5sf3M/</vt:lpwstr>
  </property>
  <property fmtid="{D5CDD505-2E9C-101B-9397-08002B2CF9AE}" pid="46" name="x1ye=48">
    <vt:lpwstr>JUjZuSQp9YklaMIXxdlUHTw6webifX2TtZCV5sj2Hk7niaPb/pRPm9dCM0byXu9Nn6FB0/SYgBB15yap/RTJt3iBKleHwwrLE03Y4iOeShCKMxW7WomsZMAnembSIqG8Ak/H2gnyZj7JdOIQbhJmj04XPZnpOcixD7eYJqdr6iyjRvhJB68LPZUgRMkXNskP/C9KfvM1SIFe/O2lS291Cn5SVTfCU2U8O3ienYZzZOSr4gdhrSYfgeOadcfkpCY</vt:lpwstr>
  </property>
  <property fmtid="{D5CDD505-2E9C-101B-9397-08002B2CF9AE}" pid="47" name="x1ye=49">
    <vt:lpwstr>uOJ1h0FVkxYhbzC4DgM4QVVLNeXaqTl/82PQYux+sz5desvln4ejfkSvJut/5RLU4fKTg14B+bn+E2fW/6qXZfCzB+5LMj40vcbSrhvLESvWdprubmy0X+4btBr5tpO44LMmRruwS9UtP5RZPdTj7vkT3SsFJs59aWcZ1We4fBOODn5k7BjMYXBubD935jVA/keWsRQde52dB+YlSNGucg7X7CjJxKcY5i99xC+FtCOynfcVbwOrH9br2I2qSp/</vt:lpwstr>
  </property>
  <property fmtid="{D5CDD505-2E9C-101B-9397-08002B2CF9AE}" pid="48" name="x1ye=5">
    <vt:lpwstr>TXLJ1rSuhw0DNLchLVhFXu1N+OjAhvqEZIQ6Rf7jLi81rEfbSbuyVz+H9vaO4353pgHFQmmRMt9EersxP7SCWEGhbjv5mKugs+rtxWSY4yVtzKq9wN656hlvO987kcm4uK14fb5vm5Me/vl8LD+HGvj4YB/1ipbz3kYCdAUI/MyHnEzkfkkx55pc2nUree76Sk1kfErM6yYCoHosfgHh9W5YAi2zXefxKybyvtgSqJ5oaokM/giVaKU5i9smXLj</vt:lpwstr>
  </property>
  <property fmtid="{D5CDD505-2E9C-101B-9397-08002B2CF9AE}" pid="49" name="x1ye=50">
    <vt:lpwstr>Hr0x25OMSTL3WsDTKrs/yIfbfEY6uVXk/skMP27ggkcmgYcJObP0KmIOQ3zvKLhVOm7sQDNR/uJx/ZUg36ehgVeBeTSvfKyek56m1U7pzho16Gv3q3LPe8syUIdI5pL5BffIA3smWNGWPO6O0VIaLYM5Zz74GZWVLA6Ki3+3Ei1iur983zwLIcxKh/w4kTpMZHTDDOtnQMSuTf4KMRNHl47lEacldHDRcVu2xZDfaFAZeeDz13b1tdsgLVvhDa3</vt:lpwstr>
  </property>
  <property fmtid="{D5CDD505-2E9C-101B-9397-08002B2CF9AE}" pid="50" name="x1ye=51">
    <vt:lpwstr>GzPJFOG52ZZGPKurBv4rVL9al/p+nxbUiJsIpTkCvWxUWfCT3hQjmeSa9wl1Q2mNEDTQXLWQn5ruqi6ud4pVrp5hpXwJAjr8cQzB4wsx7vsK1bgdO1H1clogWDLQ/Vq+CiPzlNj32eZJlAuW3V/9f+Ps43geIca7YwlRz5ClC8o/elxU9cSOvrNlY+cpln2U/9uyyougfRLwJPudTuPJFykNe+hQQf+UrhkvXavC3OFIUGA9cqMDhHolzj9SLK6</vt:lpwstr>
  </property>
  <property fmtid="{D5CDD505-2E9C-101B-9397-08002B2CF9AE}" pid="51" name="x1ye=52">
    <vt:lpwstr>GOA3a8H1/i2KwVL9TIElYplNaKZ40BfAu3S4DDCo82hPLrTAm5sOWtNx3gSu/iVYHHhHt0XfXeOpNdds9Fi1RmefLFjd+qtVMI1YmY9W50+lbU1KSdeqfvjdieOPBU6LHlExK5EW8l6uwppDFHEDtMXMOWqmaiz74XO/gVWABLCsqLYKBgi7RHghvUw4A6BZPhY9KiAzPyyrermn5AjIZ+zne2JRPzvXD5rrj2n19yXAMudUHbuEbjY1Xdkf2Ap</vt:lpwstr>
  </property>
  <property fmtid="{D5CDD505-2E9C-101B-9397-08002B2CF9AE}" pid="52" name="x1ye=53">
    <vt:lpwstr>6IRd+rkEcAObx79Tb+3YbPKeOUO82W/29z0ubiddSzCsYTwvEIg7p7Cg03p190kxkReFOEfw+qN3adhTRYYa/27iBxU3QkMWckuJVDaPtOulNuoq0RlEjE6Ibb/ueDMgqVQ3nNuXROjcQx+Y1vd8wfCqGuHwuNVx/ClhKzz1U7zdf0Df3+2yS0LxW8iORjLxaFzMnT73vY0j2Tw+MuLnWeKszp/SOkf28CrlvsfagyPrE6o9fV5zAJpGoPy5Txu</vt:lpwstr>
  </property>
  <property fmtid="{D5CDD505-2E9C-101B-9397-08002B2CF9AE}" pid="53" name="x1ye=54">
    <vt:lpwstr>71bPH3o05bjHy9iS+JKmWHSpPrX4UdKIC0TdyQlmHrHjG0kTkfB/fic58f0Ui0w2fqqQDnPEG5BAob7V265uwzQaCN6slIGBUnPeOPQrqhbjkpWXhLJ0B/TwTYqKh0OVoraUf9nacUrgPFxJa2XpxvNE6AsEL7sBHeZP9281cnbOfF26Xu8Yviwl7sKWKm4PFj901y3Raa2TtYxDnp6tL8QC9w1pLa+GFnfShXXpy7PEilX3IGCD0kq8fCgCi0n</vt:lpwstr>
  </property>
  <property fmtid="{D5CDD505-2E9C-101B-9397-08002B2CF9AE}" pid="54" name="x1ye=55">
    <vt:lpwstr>HWOqnLTUo5cabw5lqzxy2ct0qTiD3SoFDwz3HGwSSbq2fliP5oDMw9Auc2XqwaUWyL0ZJmz+AOp6SJqK0ZLbaTxzyCgvbWuhbkBgxw99JCxcj0o4Nf8Sc5Sljs88Gm35iGC/bAToUNxKLqp0UvbPxLdgPKuu+mW+WGiEkHNYK2frLYpXGjQQ+N69RWGkWzeT5isjWYJ83P/AH4NcN2ICtax8FOV2OY4GOT+Ik9FElfi2HF3dxS94aFXuz845uw3</vt:lpwstr>
  </property>
  <property fmtid="{D5CDD505-2E9C-101B-9397-08002B2CF9AE}" pid="55" name="x1ye=56">
    <vt:lpwstr>EIXLMLelQURX0x9nXCTinsnn5jvi+WJD34bl5zO/VjEjIhiZasD1Mat6UiIgnaV7lrg/4AAbrG6tNXBd6Z18pxG71/2GscgesZ+bfA0+J1S7UsQVGiACuJD47Xe2VM0L5b95l67K2p/HprscZ/y2saSeA8oq6XfjdrvRorhP3mpuyfvboB+H8qBQhEc6wla7B0lVjSL8Ol37SIwBMnYyRppymKTzGlNf0JKPBufZdOXkzKMDNR5jwsbQwr09x5i</vt:lpwstr>
  </property>
  <property fmtid="{D5CDD505-2E9C-101B-9397-08002B2CF9AE}" pid="56" name="x1ye=57">
    <vt:lpwstr>zDHSfZAnuo/WV9lfW8Qd5kkKTz8/Tp8aEDmMQM1HnW2iyPfmlT6umy8081T52h8uBsI8m2PdPKMlgbcfxETmlooB91YgfCmjdOOjl6c2fo0xK3bUN9Lvb2baArnK3g339qm+uDHkT0Teyblo+mam8keecJWTAPnpF4F6ueMoi1TTxEguMhLfweR+Q8MCSP1e2yH5jlUmWhcU8yiipHa25WGVlfTckzfctQVPnh5c/I5PZ0s2AhViPBDEZMy0/kh</vt:lpwstr>
  </property>
  <property fmtid="{D5CDD505-2E9C-101B-9397-08002B2CF9AE}" pid="57" name="x1ye=58">
    <vt:lpwstr>deeyQoyXxkivkRLzIK9Bk78dvCvYQwll/ceJOHJ03wDDPVQulUE9+QIp39swrZ7/mdYTINPcbRn00BoIhxzEBsfjxIqMB0TOxXkxa10tonnbwiRo8bsoLwax+Idxvz9VqiimJV2crZLNboRjB3SW3mWXyc6ACWS57dDi7bkJUYYUMLz7LFgQRwzSg3NIaq1IzX+oOiDz7ghqqB3JbQKqh/rFFlOt95Io+ofMUkDHX+RVP09PCYwv2PxeBgnJYcu</vt:lpwstr>
  </property>
  <property fmtid="{D5CDD505-2E9C-101B-9397-08002B2CF9AE}" pid="58" name="x1ye=59">
    <vt:lpwstr>iXZJDoLIU/ReKAxa/yDoceaMbMgvXaFdfrvZz99/gU91cf6m+zjFjLm0m94EXUElrNLuP4i2gOaegXW1OoaNQ+ztuFVSlapIWwl08QdhIW86YHjzrdALurLXdiy8WImQffY3QB/b97VRHCRA7ewjICMKzNoGWczQ42ICaXLB0Ehj7V8o/k2hZUEgWBSaWqpy7j7671SI1wVymTNX37RwLbqIf7wLUX1NVStOe3VYzEzWqbAtrQjrkNYuW2Y2ebo</vt:lpwstr>
  </property>
  <property fmtid="{D5CDD505-2E9C-101B-9397-08002B2CF9AE}" pid="59" name="x1ye=6">
    <vt:lpwstr>oBR+Q2vauFPoxv07PPY4LFRiOIaMWKF2s/+tQRZVB2SkCKF9s+Ib2vfNCXhUikIXiuh9OeGk36YgAXmceZtVXyiDMk+BIGMZmg3usp9KzPbR4y0denXIhRrjpLkNIEVzaRRWass353YaYE+Qg3NH/kiFQVwOPa0FVvK+YDYUamX3abnChP0CylasVHS38ANuiruQZgHBG5U+/PC333MAg6jqzp8/OlzwubmyBUxs92DDtInEGAZlSrfan5pCLJS</vt:lpwstr>
  </property>
  <property fmtid="{D5CDD505-2E9C-101B-9397-08002B2CF9AE}" pid="60" name="x1ye=60">
    <vt:lpwstr>/EOCQ1YWnxRVOZgrmR9MyZOIuP3J/3oRKPhi/eVgqJoCOva30Bfu9dMFgqtvoGZ2qB7WI1K8Lyqt7BaHbVYjkH3OKMoQQownu8l0uvczPNtK0/nZHOrTqwgYBPF5KL9f93cwGO9nijhemOv+SLasY0QcRd35m49vpRhUSeZJiUV3c8PzCazUr8hX6QcP/sV274+U5J4gTn6bEVyW69avvMwae06sPolyYAivFCVRTrZ/8caDfWVvCkaE34/npmt</vt:lpwstr>
  </property>
  <property fmtid="{D5CDD505-2E9C-101B-9397-08002B2CF9AE}" pid="61" name="x1ye=61">
    <vt:lpwstr>tiQrFgmi4gEgEsAS10KU4KBs9Um37pNJ6HSDFgKSDtmdr4omZQSdObB3IA6G2kgvL/IFNbiuu9Tw1O0IgbNC3Nv90FL4qgr2CKKMfpiSD/RoxefcvgERwHEmXpUCj2sa9H3EVkr4Vn5UsvCujfqP0ljaQAun9bfehT1uswzaU7TrDd8k+HCfN8hbA/424uKfb9kipSbyFNxQAPqo7WV6FrPRZT8S0/P/FSkRgKAZJia5KeuI08aSilqaM3uRCV+</vt:lpwstr>
  </property>
  <property fmtid="{D5CDD505-2E9C-101B-9397-08002B2CF9AE}" pid="62" name="x1ye=62">
    <vt:lpwstr>7YtsxLS/76gmjseauT8Z5yc89S+f2wGqPe+6N7sS/tMhNeE+sW5krOaWo+rOsNuG/iOlHCH2aIhXdb0KFz+ljEbATp6u87kpOsfPU44fDvviyPg7lfe69ZnP4AvlIR4i4oYt+F1sH9fChb1Rdq4Or3gAZzcD9sdaEmj5xZZmfDiqzTYGuh7TMLpdXTox49kf2StK1OKYO/BzJwNrlcVubcanE454KuLJkmhudPFFjp7bdHb2EGvvcjLhjmDngRA</vt:lpwstr>
  </property>
  <property fmtid="{D5CDD505-2E9C-101B-9397-08002B2CF9AE}" pid="63" name="x1ye=63">
    <vt:lpwstr>xrywQqGaem0T+Mb2gUNE6ObZB2savLGfBpzSFo4VrRG3D+ShgZwuA7XhDjej2zATaCE9oeDWFl50DQQ7q3zneodLKojdW5Q/W/hsx+td3csvsWuvel3a0B4IO1b59ASzEF85Iz5fZsWWQS03xCa7qjmlOpHw3qLlmJzWQDITI2YD8HPCodZ8Fs/83beBIBBWtPgyOUJdLN9DoWbzwjgeiCKgBihPC3rIcKlGY59LIlU858B1ZuXaS12fuXH0eGk</vt:lpwstr>
  </property>
  <property fmtid="{D5CDD505-2E9C-101B-9397-08002B2CF9AE}" pid="64" name="x1ye=64">
    <vt:lpwstr>bcJeAXV4zWvc3b8okb5e+KXnCvFRUolYE81CwZ+NopopchzGaBIunql2rwzqSXDArPhOeWKzv/XMkW/7PIpTu0CDoRyf4gXCL4lS85ND2CPA7lpLclx4Bvb3cY8comVFMpPLijmX+AIegqWXGlTKWb0WlcdIJTX4kSgFnkgPcXtAfbFPK5GHQJSC5sRo9+qHMvXQT67Omuaphbq/K4zaHtHBQQFcjIGWoyPvHuTz8rl2bZyzQoA8/bemligVCo8</vt:lpwstr>
  </property>
  <property fmtid="{D5CDD505-2E9C-101B-9397-08002B2CF9AE}" pid="65" name="x1ye=65">
    <vt:lpwstr>kGOO+WtACAF63NpLGiI4gEvfXaIwDhpRFIImnzIsrhuoR42McJw3ACYx9xvQqOyLwnv6Wbk9dAYnMQgHO1u4NUXAYCNSTxCGmkarhohfz0dwxe63GtYJDkxHKMJzJtBKK2NW7FQS/BRZDyhyfGSDQ+O7nt2MbNuP9ORTd0Tbmb1JrJiwHddUN1NC4zNdEjG12OEx4MleDf1wskZv6e+YtlsGfRPgGOo7U40mkRwc26vqrp7XSSmTZDviXVKf6kS</vt:lpwstr>
  </property>
  <property fmtid="{D5CDD505-2E9C-101B-9397-08002B2CF9AE}" pid="66" name="x1ye=66">
    <vt:lpwstr>FPYTsy+f/EcSZap3EHoz5e6mpZaWkjT5jqluXTTIqLWnkrnrRxsfQJVqgC+atKyEdSjsx4RMjZF0ImSRN5XbFC3p0HiCutbEb5Xc1wd2X8tOTxuSAH3++5+HiRsca/BM2dRJdYbLlXuMsixwdL0SsHtg9oHUs4ajmXevS/dnKJXzxfM1N7QUP2nDbG1bL6ti3DwBNTz0VV9NJfRfaR7CoSAFF0QQzg4Rn0AI8ECFfCzQqrwgorYPWf3kTGPZE8P</vt:lpwstr>
  </property>
  <property fmtid="{D5CDD505-2E9C-101B-9397-08002B2CF9AE}" pid="67" name="x1ye=67">
    <vt:lpwstr>qs3Q9mYkQSFNkHQs6atrn/aNzrmFAXy5W4bH0tiEN+L/IthHECZVJZT9zHxMzEI9bBCATREn0OJqFAFmETE1bhiI6Qrx7rDuTN95cIMDAC2aqzGYCvnAYosLsOxu9Ous/K69MZ77oc7HBw9QQOIxRCTrJFeSYV/DSRvb5lZM3MpbwqpKpD9PpXRn13KIIXVBx6nzlY/azil0ebOYxfux3H5vWi/dXPJF1n9cSm+Q46c3UfhsPLymxkSmXATSHXb</vt:lpwstr>
  </property>
  <property fmtid="{D5CDD505-2E9C-101B-9397-08002B2CF9AE}" pid="68" name="x1ye=68">
    <vt:lpwstr>+R7xgWasMkCVoP1xT5yWhQCTash1KmJyiz7YE/lpfvtYkpy8WPvVNKeVFKoliDLp80gUz6xWB8pMA1/JF+3m7sj80RkN3U4/RsDC7fvHk+L1Mc2gwm+cDckDOkT2UecTyGrT2DZX5q+C32vABjDL9CdlXMlGvhK4CjLsqy6Xdq/0hcAr08dU7zoMACPOF+HlD+dwWpzWjIVymy09gNl1to+fe0pNAJB682O3UvPn1ALGoz55Ly8FIXFQnchNy1L</vt:lpwstr>
  </property>
  <property fmtid="{D5CDD505-2E9C-101B-9397-08002B2CF9AE}" pid="69" name="x1ye=69">
    <vt:lpwstr>S3O/uIHiL+/ZZS/OgIUTvDs1F8XuyERlobcsOR7FqanHn7yAZz/kXxazoOfj1U35hwfR6Mfo+Y1IksfPtJDVYN5QBoIqH5jrxmM/j3xcycgolnB0ZsHPAZ0Z515hO48SwKDrm2hzeEGz6NTNvET5JnByD0cqxkNgc3cJEmn8fhR5Z30uyNw9xEpVaZXdyH6nbCbIUDHQsEdqYlQjJVhYxKvg6MlMMtzvp59UPF/mUhQi9kw3E1SddbPwXnXSv5d</vt:lpwstr>
  </property>
  <property fmtid="{D5CDD505-2E9C-101B-9397-08002B2CF9AE}" pid="70" name="x1ye=7">
    <vt:lpwstr>PEgimpCLCqYklZT2X2uTN9WuFQq13jxswljdfZYFTzarQcI+CCfC7AHtVfs/GsVuBTomlygAbpSQ3j4wZH0VvpRnziYM86/7SPqiWvGBGotGDvzlCiip1+zGOj8yylCH2UDHK0FmpSSgj4tuibVFqaHzgm/RnKG+heytig8nhUtITJdjlOLkWS73erhSWjE1PpN+SKMZAbJBs9LpxHM0fAMk1Wu2ggNNUp0DLa7QYbgAD45PCp3yrPNHj2fawkf</vt:lpwstr>
  </property>
  <property fmtid="{D5CDD505-2E9C-101B-9397-08002B2CF9AE}" pid="71" name="x1ye=70">
    <vt:lpwstr>ke23MI2fiW2/Pa5sTfbR4Rvyx7KeoR9tUJYPvVRp/K2wSnJKjl0yfU9RkDhxsthmnmL9Ec/v/icO1POQgFX3STrYqt7QLrzyGm0HphBribV01Gpq2Fpkk/IedQ45ziC8ciX9RqYk3CqnFmduEGYtFGt+CTfFf5Xc7hPbU7OsnVmAPNnj4NGM+aU1jTkRNUKy842HiAT8AtxbeuYPLQUebb+QRGwJv2DW5KNxqGvzJHINv//gFdg0oOzEUAAA==</vt:lpwstr>
  </property>
  <property fmtid="{D5CDD505-2E9C-101B-9397-08002B2CF9AE}" pid="72" name="x1ye=8">
    <vt:lpwstr>zAOFKjPDfpUrN4XCBRu8dgkXZVzPS/YWrlqgIz36KsSOZxPj421y/urKYA8UYyads0aQ+aor+92DS6QKUFs2ktBAjlN0ILd7ixagJlO2EN1cptZaFsiRx76+G8aIYqEK2C4Ee/aGk3lW3AdBLN1IAzmt9zYxtq1nOfx7x62/123BzmGLfzfkHgW7QpgUE6ujDjDE5W6uiLCKMXmSEqiZ68BtU588YeHd/m0Y3xFKDCYesLL5zFBBUx00kORkDVx</vt:lpwstr>
  </property>
  <property fmtid="{D5CDD505-2E9C-101B-9397-08002B2CF9AE}" pid="73" name="x1ye=9">
    <vt:lpwstr>gaC72+FI2KSq2LD6vMPRLoNsJlA6rTfdbDNlsqHo72geoAjnbFQqilFLSN0Wae6trjMVWHACG20D783YTDXQxiT79tuEbL8Fzek590sEsM0h7YWRhtVq51yF144yaPEMZ+LNHB4ARpMwmJgjOxkaHpjJ4fm9UqYXzYtpS51AmIWo3GVLEhQ4+6rCsp+TWYLuiA4HIph0kwtDcuYecdwTt9K5x8UWcCTfNy51fQqRXIPNG+kFqVTu795AfpmBsv7</vt:lpwstr>
  </property>
</Properties>
</file>